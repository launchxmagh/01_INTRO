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77964" w14:textId="77777777" w:rsidR="008C2396" w:rsidRDefault="008C2396" w:rsidP="00081538">
      <w:pPr>
        <w:jc w:val="center"/>
        <w:rPr>
          <w:rFonts w:ascii="Arial" w:hAnsi="Arial" w:cs="Arial"/>
          <w:b/>
          <w:sz w:val="28"/>
          <w:szCs w:val="28"/>
        </w:rPr>
      </w:pPr>
    </w:p>
    <w:p w14:paraId="35B8CADE"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0D4B82D0" w14:textId="77777777" w:rsidR="008C2396" w:rsidRPr="008C2396" w:rsidRDefault="008C2396" w:rsidP="00081538">
      <w:pPr>
        <w:jc w:val="center"/>
        <w:rPr>
          <w:rFonts w:ascii="Arial" w:hAnsi="Arial" w:cs="Arial"/>
          <w:b/>
          <w:sz w:val="28"/>
          <w:szCs w:val="28"/>
        </w:rPr>
      </w:pPr>
    </w:p>
    <w:p w14:paraId="24E62913" w14:textId="77777777" w:rsidR="00A461FC" w:rsidRPr="008C2396" w:rsidRDefault="00A461FC" w:rsidP="00B7008A">
      <w:pPr>
        <w:jc w:val="center"/>
        <w:rPr>
          <w:rFonts w:ascii="Arial" w:hAnsi="Arial" w:cs="Arial"/>
          <w:b/>
          <w:sz w:val="28"/>
          <w:szCs w:val="28"/>
        </w:rPr>
      </w:pPr>
    </w:p>
    <w:p w14:paraId="2CC28AA1"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3E4D1C54" w14:textId="77777777" w:rsidR="00081538" w:rsidRPr="00617FBD" w:rsidRDefault="002C624C">
      <w:pPr>
        <w:pStyle w:val="TDC1"/>
        <w:tabs>
          <w:tab w:val="left" w:pos="864"/>
        </w:tabs>
        <w:rPr>
          <w:rFonts w:ascii="Arial" w:hAnsi="Arial" w:cs="Arial"/>
          <w:b w:val="0"/>
          <w:noProof/>
          <w:sz w:val="22"/>
          <w:szCs w:val="22"/>
          <w:lang w:val="es-CO" w:eastAsia="es-CO"/>
        </w:rPr>
      </w:pPr>
      <w:hyperlink w:anchor="_Toc532221775" w:history="1">
        <w:r w:rsidR="00081538" w:rsidRPr="00617FBD">
          <w:rPr>
            <w:rStyle w:val="Hipervnculo"/>
            <w:rFonts w:ascii="Arial" w:hAnsi="Arial" w:cs="Arial"/>
            <w:b w:val="0"/>
            <w:noProof/>
          </w:rPr>
          <w:t>2.</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FASE DE FORMALIZACIÓN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_Toc532221775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3</w:t>
        </w:r>
        <w:r w:rsidR="00081538" w:rsidRPr="00617FBD">
          <w:rPr>
            <w:rFonts w:ascii="Arial" w:hAnsi="Arial" w:cs="Arial"/>
            <w:b w:val="0"/>
            <w:noProof/>
            <w:webHidden/>
          </w:rPr>
          <w:fldChar w:fldCharType="end"/>
        </w:r>
      </w:hyperlink>
    </w:p>
    <w:p w14:paraId="2F449430" w14:textId="77777777" w:rsidR="00081538" w:rsidRPr="00617FBD" w:rsidRDefault="002C624C">
      <w:pPr>
        <w:pStyle w:val="TDC1"/>
        <w:tabs>
          <w:tab w:val="left" w:pos="864"/>
        </w:tabs>
        <w:rPr>
          <w:rFonts w:ascii="Arial" w:hAnsi="Arial" w:cs="Arial"/>
          <w:b w:val="0"/>
          <w:noProof/>
          <w:sz w:val="22"/>
          <w:szCs w:val="22"/>
          <w:lang w:val="es-CO" w:eastAsia="es-CO"/>
        </w:rPr>
      </w:pPr>
      <w:hyperlink w:anchor="_Toc532221776" w:history="1">
        <w:r w:rsidR="00081538" w:rsidRPr="00617FBD">
          <w:rPr>
            <w:rStyle w:val="Hipervnculo"/>
            <w:rFonts w:ascii="Arial" w:hAnsi="Arial" w:cs="Arial"/>
            <w:b w:val="0"/>
            <w:noProof/>
          </w:rPr>
          <w:t>3.</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ANALISIS DE REQUISITOS Y REQUERIMIENTOS</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_Toc532221776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4</w:t>
        </w:r>
        <w:r w:rsidR="00081538" w:rsidRPr="00617FBD">
          <w:rPr>
            <w:rFonts w:ascii="Arial" w:hAnsi="Arial" w:cs="Arial"/>
            <w:b w:val="0"/>
            <w:noProof/>
            <w:webHidden/>
          </w:rPr>
          <w:fldChar w:fldCharType="end"/>
        </w:r>
      </w:hyperlink>
    </w:p>
    <w:p w14:paraId="74F5CED3" w14:textId="77777777" w:rsidR="00081538" w:rsidRPr="00617FBD" w:rsidRDefault="002C624C">
      <w:pPr>
        <w:pStyle w:val="TDC1"/>
        <w:tabs>
          <w:tab w:val="left" w:pos="864"/>
        </w:tabs>
        <w:rPr>
          <w:rFonts w:ascii="Arial" w:hAnsi="Arial" w:cs="Arial"/>
          <w:b w:val="0"/>
          <w:noProof/>
          <w:sz w:val="22"/>
          <w:szCs w:val="22"/>
          <w:lang w:val="es-CO" w:eastAsia="es-CO"/>
        </w:rPr>
      </w:pPr>
      <w:hyperlink w:anchor="_Toc532221777" w:history="1">
        <w:r w:rsidR="00081538" w:rsidRPr="00617FBD">
          <w:rPr>
            <w:rStyle w:val="Hipervnculo"/>
            <w:rFonts w:ascii="Arial" w:hAnsi="Arial" w:cs="Arial"/>
            <w:b w:val="0"/>
            <w:noProof/>
          </w:rPr>
          <w:t>5.</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LEVANTAMIENTO DEL REQUERIMIENTO DETALLADO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_Toc532221777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8</w:t>
        </w:r>
        <w:r w:rsidR="00081538" w:rsidRPr="00617FBD">
          <w:rPr>
            <w:rFonts w:ascii="Arial" w:hAnsi="Arial" w:cs="Arial"/>
            <w:b w:val="0"/>
            <w:noProof/>
            <w:webHidden/>
          </w:rPr>
          <w:fldChar w:fldCharType="end"/>
        </w:r>
      </w:hyperlink>
    </w:p>
    <w:p w14:paraId="150C693E" w14:textId="77777777" w:rsidR="00081538" w:rsidRPr="00617FBD" w:rsidRDefault="002C624C">
      <w:pPr>
        <w:pStyle w:val="TDC1"/>
        <w:tabs>
          <w:tab w:val="left" w:pos="864"/>
        </w:tabs>
        <w:rPr>
          <w:rFonts w:ascii="Arial" w:hAnsi="Arial" w:cs="Arial"/>
          <w:b w:val="0"/>
          <w:noProof/>
          <w:sz w:val="22"/>
          <w:szCs w:val="22"/>
          <w:lang w:val="es-CO" w:eastAsia="es-CO"/>
        </w:rPr>
      </w:pPr>
      <w:hyperlink w:anchor="_Toc532221778" w:history="1">
        <w:r w:rsidR="00081538" w:rsidRPr="00617FBD">
          <w:rPr>
            <w:rStyle w:val="Hipervnculo"/>
            <w:rFonts w:ascii="Arial" w:hAnsi="Arial" w:cs="Arial"/>
            <w:b w:val="0"/>
            <w:noProof/>
          </w:rPr>
          <w:t>6.</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DISEÑO DE LA ARQUITECTURA DE SOLUCION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_Toc532221778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10</w:t>
        </w:r>
        <w:r w:rsidR="00081538" w:rsidRPr="00617FBD">
          <w:rPr>
            <w:rFonts w:ascii="Arial" w:hAnsi="Arial" w:cs="Arial"/>
            <w:b w:val="0"/>
            <w:noProof/>
            <w:webHidden/>
          </w:rPr>
          <w:fldChar w:fldCharType="end"/>
        </w:r>
      </w:hyperlink>
    </w:p>
    <w:p w14:paraId="182E3B47"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40A4DEC5" w14:textId="77777777" w:rsidR="00D2312D" w:rsidRPr="008C2396" w:rsidRDefault="00D2312D" w:rsidP="00D2312D">
      <w:pPr>
        <w:ind w:left="720"/>
        <w:rPr>
          <w:rFonts w:ascii="Arial" w:hAnsi="Arial" w:cs="Arial"/>
          <w:b/>
          <w:sz w:val="28"/>
          <w:szCs w:val="28"/>
        </w:rPr>
      </w:pPr>
    </w:p>
    <w:p w14:paraId="10030C74" w14:textId="77777777" w:rsidR="0074642D" w:rsidRPr="008C2396" w:rsidRDefault="0074642D" w:rsidP="0074642D">
      <w:pPr>
        <w:ind w:left="720"/>
        <w:rPr>
          <w:rFonts w:ascii="Arial" w:hAnsi="Arial" w:cs="Arial"/>
          <w:b/>
          <w:sz w:val="28"/>
          <w:szCs w:val="28"/>
        </w:rPr>
      </w:pPr>
    </w:p>
    <w:p w14:paraId="60016C4B" w14:textId="77777777" w:rsidR="005455BD" w:rsidRPr="008C2396" w:rsidRDefault="005455BD" w:rsidP="00B7008A">
      <w:pPr>
        <w:jc w:val="center"/>
        <w:rPr>
          <w:rFonts w:ascii="Arial" w:hAnsi="Arial" w:cs="Arial"/>
          <w:b/>
          <w:sz w:val="28"/>
          <w:szCs w:val="28"/>
        </w:rPr>
      </w:pPr>
    </w:p>
    <w:p w14:paraId="31A47541" w14:textId="77777777" w:rsidR="005455BD" w:rsidRPr="008C2396" w:rsidRDefault="005455BD" w:rsidP="00B7008A">
      <w:pPr>
        <w:jc w:val="center"/>
        <w:rPr>
          <w:rFonts w:ascii="Arial" w:hAnsi="Arial" w:cs="Arial"/>
          <w:b/>
          <w:sz w:val="28"/>
          <w:szCs w:val="28"/>
        </w:rPr>
      </w:pPr>
    </w:p>
    <w:p w14:paraId="0D3309B2" w14:textId="77777777" w:rsidR="005455BD" w:rsidRPr="008C2396" w:rsidRDefault="005455BD" w:rsidP="00B7008A">
      <w:pPr>
        <w:jc w:val="center"/>
        <w:rPr>
          <w:rFonts w:ascii="Arial" w:hAnsi="Arial" w:cs="Arial"/>
          <w:b/>
          <w:sz w:val="28"/>
          <w:szCs w:val="28"/>
        </w:rPr>
      </w:pPr>
    </w:p>
    <w:p w14:paraId="7A07A549" w14:textId="77777777" w:rsidR="005455BD" w:rsidRPr="008C2396" w:rsidRDefault="005455BD" w:rsidP="00B7008A">
      <w:pPr>
        <w:jc w:val="center"/>
        <w:rPr>
          <w:rFonts w:ascii="Arial" w:hAnsi="Arial" w:cs="Arial"/>
          <w:b/>
          <w:sz w:val="28"/>
          <w:szCs w:val="28"/>
        </w:rPr>
      </w:pPr>
    </w:p>
    <w:p w14:paraId="125CE77F" w14:textId="77777777" w:rsidR="005455BD" w:rsidRPr="008C2396" w:rsidRDefault="005455BD" w:rsidP="00B7008A">
      <w:pPr>
        <w:jc w:val="center"/>
        <w:rPr>
          <w:rFonts w:ascii="Arial" w:hAnsi="Arial" w:cs="Arial"/>
          <w:b/>
          <w:sz w:val="28"/>
          <w:szCs w:val="28"/>
        </w:rPr>
      </w:pPr>
    </w:p>
    <w:p w14:paraId="11299DED" w14:textId="77777777" w:rsidR="005455BD" w:rsidRPr="008C2396" w:rsidRDefault="005455BD" w:rsidP="00B7008A">
      <w:pPr>
        <w:jc w:val="center"/>
        <w:rPr>
          <w:rFonts w:ascii="Arial" w:hAnsi="Arial" w:cs="Arial"/>
          <w:b/>
          <w:sz w:val="28"/>
          <w:szCs w:val="28"/>
        </w:rPr>
      </w:pPr>
    </w:p>
    <w:p w14:paraId="049C35B6" w14:textId="77777777" w:rsidR="005455BD" w:rsidRPr="008C2396" w:rsidRDefault="005455BD" w:rsidP="00B7008A">
      <w:pPr>
        <w:jc w:val="center"/>
        <w:rPr>
          <w:rFonts w:ascii="Arial" w:hAnsi="Arial" w:cs="Arial"/>
          <w:b/>
          <w:sz w:val="28"/>
          <w:szCs w:val="28"/>
        </w:rPr>
      </w:pPr>
    </w:p>
    <w:p w14:paraId="77C54BD3" w14:textId="77777777" w:rsidR="005455BD" w:rsidRPr="008C2396" w:rsidRDefault="005455BD" w:rsidP="00B7008A">
      <w:pPr>
        <w:jc w:val="center"/>
        <w:rPr>
          <w:rFonts w:ascii="Arial" w:hAnsi="Arial" w:cs="Arial"/>
          <w:b/>
          <w:sz w:val="28"/>
          <w:szCs w:val="28"/>
        </w:rPr>
      </w:pPr>
    </w:p>
    <w:p w14:paraId="66FACD25" w14:textId="77777777" w:rsidR="005455BD" w:rsidRPr="008C2396" w:rsidRDefault="005455BD" w:rsidP="00B7008A">
      <w:pPr>
        <w:jc w:val="center"/>
        <w:rPr>
          <w:rFonts w:ascii="Arial" w:hAnsi="Arial" w:cs="Arial"/>
          <w:b/>
          <w:sz w:val="28"/>
          <w:szCs w:val="28"/>
        </w:rPr>
      </w:pPr>
    </w:p>
    <w:p w14:paraId="3E9CE912" w14:textId="77777777" w:rsidR="002048DB" w:rsidRPr="008C2396" w:rsidRDefault="002048DB" w:rsidP="00B7008A">
      <w:pPr>
        <w:jc w:val="center"/>
        <w:rPr>
          <w:rFonts w:ascii="Arial" w:hAnsi="Arial" w:cs="Arial"/>
          <w:b/>
          <w:sz w:val="28"/>
          <w:szCs w:val="28"/>
        </w:rPr>
      </w:pPr>
    </w:p>
    <w:p w14:paraId="24A62F35" w14:textId="77777777" w:rsidR="002048DB" w:rsidRPr="008C2396" w:rsidRDefault="002048DB" w:rsidP="00B7008A">
      <w:pPr>
        <w:jc w:val="center"/>
        <w:rPr>
          <w:rFonts w:ascii="Arial" w:hAnsi="Arial" w:cs="Arial"/>
          <w:b/>
          <w:sz w:val="28"/>
          <w:szCs w:val="28"/>
        </w:rPr>
      </w:pPr>
    </w:p>
    <w:p w14:paraId="166DCBAA" w14:textId="77777777" w:rsidR="002048DB" w:rsidRPr="008C2396" w:rsidRDefault="002048DB" w:rsidP="00B7008A">
      <w:pPr>
        <w:jc w:val="center"/>
        <w:rPr>
          <w:rFonts w:ascii="Arial" w:hAnsi="Arial" w:cs="Arial"/>
          <w:b/>
          <w:sz w:val="28"/>
          <w:szCs w:val="28"/>
        </w:rPr>
      </w:pPr>
    </w:p>
    <w:p w14:paraId="0D2AF035" w14:textId="77777777" w:rsidR="00685EC6" w:rsidRPr="008C2396" w:rsidRDefault="00685EC6" w:rsidP="00B7008A">
      <w:pPr>
        <w:jc w:val="center"/>
        <w:rPr>
          <w:rFonts w:ascii="Arial" w:hAnsi="Arial" w:cs="Arial"/>
          <w:b/>
          <w:sz w:val="28"/>
          <w:szCs w:val="28"/>
        </w:rPr>
      </w:pPr>
    </w:p>
    <w:p w14:paraId="434DE49D" w14:textId="77777777" w:rsidR="00685EC6" w:rsidRPr="008C2396" w:rsidRDefault="00685EC6" w:rsidP="00B7008A">
      <w:pPr>
        <w:jc w:val="center"/>
        <w:rPr>
          <w:rFonts w:ascii="Arial" w:hAnsi="Arial" w:cs="Arial"/>
          <w:b/>
          <w:sz w:val="28"/>
          <w:szCs w:val="28"/>
        </w:rPr>
      </w:pPr>
    </w:p>
    <w:p w14:paraId="1E484031" w14:textId="77777777" w:rsidR="005455BD" w:rsidRPr="008C2396" w:rsidRDefault="005455BD" w:rsidP="00B7008A">
      <w:pPr>
        <w:jc w:val="center"/>
        <w:rPr>
          <w:rFonts w:ascii="Arial" w:hAnsi="Arial" w:cs="Arial"/>
          <w:b/>
          <w:sz w:val="28"/>
          <w:szCs w:val="28"/>
        </w:rPr>
      </w:pPr>
    </w:p>
    <w:p w14:paraId="54D35385" w14:textId="77777777" w:rsidR="005455BD" w:rsidRPr="008C2396" w:rsidRDefault="005455BD" w:rsidP="00B7008A">
      <w:pPr>
        <w:jc w:val="center"/>
        <w:rPr>
          <w:rFonts w:ascii="Arial" w:hAnsi="Arial" w:cs="Arial"/>
          <w:b/>
          <w:sz w:val="28"/>
          <w:szCs w:val="28"/>
        </w:rPr>
      </w:pPr>
    </w:p>
    <w:p w14:paraId="4A37E63D" w14:textId="77777777" w:rsidR="00DD1328" w:rsidRPr="008C2396" w:rsidRDefault="00DD1328" w:rsidP="00B7008A">
      <w:pPr>
        <w:jc w:val="center"/>
        <w:rPr>
          <w:rFonts w:ascii="Arial" w:hAnsi="Arial" w:cs="Arial"/>
          <w:b/>
          <w:sz w:val="28"/>
          <w:szCs w:val="28"/>
        </w:rPr>
      </w:pPr>
    </w:p>
    <w:p w14:paraId="5D889297" w14:textId="77777777" w:rsidR="00DD1328" w:rsidRPr="008C2396" w:rsidRDefault="00DD1328" w:rsidP="00B7008A">
      <w:pPr>
        <w:jc w:val="center"/>
        <w:rPr>
          <w:rFonts w:ascii="Arial" w:hAnsi="Arial" w:cs="Arial"/>
          <w:b/>
          <w:sz w:val="28"/>
          <w:szCs w:val="28"/>
        </w:rPr>
      </w:pPr>
    </w:p>
    <w:p w14:paraId="5B6CA24A" w14:textId="77777777" w:rsidR="005455BD" w:rsidRPr="008C2396" w:rsidRDefault="005455BD" w:rsidP="00B7008A">
      <w:pPr>
        <w:jc w:val="center"/>
        <w:rPr>
          <w:rFonts w:ascii="Arial" w:hAnsi="Arial" w:cs="Arial"/>
          <w:b/>
          <w:sz w:val="28"/>
          <w:szCs w:val="28"/>
        </w:rPr>
      </w:pPr>
    </w:p>
    <w:p w14:paraId="719ADF40" w14:textId="77777777" w:rsidR="00D2312D" w:rsidRPr="008C2396" w:rsidRDefault="00D2312D" w:rsidP="00B7008A">
      <w:pPr>
        <w:jc w:val="center"/>
        <w:rPr>
          <w:rFonts w:ascii="Arial" w:hAnsi="Arial" w:cs="Arial"/>
          <w:b/>
          <w:sz w:val="28"/>
          <w:szCs w:val="28"/>
        </w:rPr>
      </w:pPr>
    </w:p>
    <w:p w14:paraId="5D738971" w14:textId="77777777" w:rsidR="006E33C2" w:rsidRPr="008C2396" w:rsidRDefault="006E33C2" w:rsidP="0050044E">
      <w:pPr>
        <w:pStyle w:val="Ttulo1"/>
        <w:rPr>
          <w:rFonts w:cs="Arial"/>
        </w:rPr>
      </w:pPr>
      <w:bookmarkStart w:id="0" w:name="_Toc532221774"/>
      <w:proofErr w:type="spellStart"/>
      <w:r w:rsidRPr="008C2396">
        <w:rPr>
          <w:rFonts w:cs="Arial"/>
        </w:rPr>
        <w:lastRenderedPageBreak/>
        <w:t>DESCRIPCION</w:t>
      </w:r>
      <w:proofErr w:type="spellEnd"/>
      <w:r w:rsidRPr="008C2396">
        <w:rPr>
          <w:rFonts w:cs="Arial"/>
        </w:rPr>
        <w:t xml:space="preserve"> GENERAL DEL </w:t>
      </w:r>
      <w:r w:rsidR="0070100F" w:rsidRPr="008C2396">
        <w:rPr>
          <w:rFonts w:cs="Arial"/>
        </w:rPr>
        <w:t>REQUERIMIENTO</w:t>
      </w:r>
      <w:bookmarkEnd w:id="0"/>
    </w:p>
    <w:p w14:paraId="346CA32C"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76BB1AA3" w14:textId="77777777" w:rsidTr="00DB73D5">
        <w:trPr>
          <w:trHeight w:val="522"/>
        </w:trPr>
        <w:tc>
          <w:tcPr>
            <w:tcW w:w="3406" w:type="dxa"/>
            <w:shd w:val="clear" w:color="auto" w:fill="A50021"/>
            <w:vAlign w:val="center"/>
          </w:tcPr>
          <w:p w14:paraId="46BC90C5"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4B0AC1D6" w14:textId="67319523" w:rsidR="003F51CC" w:rsidRPr="008C2396" w:rsidRDefault="00AA0302" w:rsidP="0031230D">
            <w:pPr>
              <w:rPr>
                <w:rFonts w:ascii="Arial" w:hAnsi="Arial" w:cs="Arial"/>
                <w:color w:val="A6A6A6"/>
                <w:sz w:val="22"/>
                <w:szCs w:val="22"/>
              </w:rPr>
            </w:pPr>
            <w:r>
              <w:rPr>
                <w:rFonts w:ascii="Arial" w:hAnsi="Arial" w:cs="Arial"/>
                <w:color w:val="A6A6A6"/>
                <w:sz w:val="22"/>
                <w:szCs w:val="22"/>
              </w:rPr>
              <w:t>Sistema de automatización de demandas</w:t>
            </w:r>
          </w:p>
        </w:tc>
      </w:tr>
      <w:tr w:rsidR="00DB73D5" w:rsidRPr="008C2396" w14:paraId="70322F3F" w14:textId="77777777" w:rsidTr="00DB73D5">
        <w:trPr>
          <w:trHeight w:val="522"/>
        </w:trPr>
        <w:tc>
          <w:tcPr>
            <w:tcW w:w="3406" w:type="dxa"/>
            <w:shd w:val="clear" w:color="auto" w:fill="A50021"/>
            <w:vAlign w:val="center"/>
          </w:tcPr>
          <w:p w14:paraId="02F9CEA3"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4478FA96" w14:textId="70D5BD60" w:rsidR="006E33C2" w:rsidRPr="008C2396" w:rsidRDefault="00AA0302" w:rsidP="0031230D">
            <w:pPr>
              <w:rPr>
                <w:rFonts w:ascii="Arial" w:hAnsi="Arial" w:cs="Arial"/>
                <w:color w:val="A6A6A6"/>
                <w:sz w:val="22"/>
                <w:szCs w:val="22"/>
              </w:rPr>
            </w:pPr>
            <w:r>
              <w:rPr>
                <w:rFonts w:ascii="Arial" w:hAnsi="Arial" w:cs="Arial"/>
                <w:color w:val="A6A6A6"/>
                <w:sz w:val="22"/>
                <w:szCs w:val="22"/>
              </w:rPr>
              <w:t>Conocer los detalles del proyecto, todos sus requerimientos</w:t>
            </w:r>
          </w:p>
        </w:tc>
      </w:tr>
      <w:tr w:rsidR="006E33C2" w:rsidRPr="008C2396" w14:paraId="1013A7D4" w14:textId="77777777" w:rsidTr="00DB73D5">
        <w:trPr>
          <w:trHeight w:val="343"/>
        </w:trPr>
        <w:tc>
          <w:tcPr>
            <w:tcW w:w="3406" w:type="dxa"/>
            <w:shd w:val="clear" w:color="auto" w:fill="A50021"/>
            <w:vAlign w:val="center"/>
          </w:tcPr>
          <w:p w14:paraId="504B842A"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7C1A17E5" w14:textId="56386745" w:rsidR="006E33C2" w:rsidRPr="008C2396" w:rsidRDefault="00AA0302" w:rsidP="0031230D">
            <w:pPr>
              <w:rPr>
                <w:rFonts w:ascii="Arial" w:hAnsi="Arial" w:cs="Arial"/>
                <w:color w:val="A6A6A6"/>
                <w:sz w:val="22"/>
                <w:szCs w:val="22"/>
              </w:rPr>
            </w:pPr>
            <w:r>
              <w:rPr>
                <w:rFonts w:ascii="Arial" w:hAnsi="Arial" w:cs="Arial"/>
                <w:color w:val="A6A6A6"/>
                <w:sz w:val="22"/>
                <w:szCs w:val="22"/>
              </w:rPr>
              <w:t>28</w:t>
            </w:r>
            <w:r w:rsidR="006E33C2" w:rsidRPr="008C2396">
              <w:rPr>
                <w:rFonts w:ascii="Arial" w:hAnsi="Arial" w:cs="Arial"/>
                <w:color w:val="A6A6A6"/>
                <w:sz w:val="22"/>
                <w:szCs w:val="22"/>
              </w:rPr>
              <w:t>/</w:t>
            </w:r>
            <w:r>
              <w:rPr>
                <w:rFonts w:ascii="Arial" w:hAnsi="Arial" w:cs="Arial"/>
                <w:color w:val="A6A6A6"/>
                <w:sz w:val="22"/>
                <w:szCs w:val="22"/>
              </w:rPr>
              <w:t>02</w:t>
            </w:r>
            <w:r w:rsidR="006E33C2" w:rsidRPr="008C2396">
              <w:rPr>
                <w:rFonts w:ascii="Arial" w:hAnsi="Arial" w:cs="Arial"/>
                <w:color w:val="A6A6A6"/>
                <w:sz w:val="22"/>
                <w:szCs w:val="22"/>
              </w:rPr>
              <w:t>//</w:t>
            </w:r>
            <w:r>
              <w:rPr>
                <w:rFonts w:ascii="Arial" w:hAnsi="Arial" w:cs="Arial"/>
                <w:color w:val="A6A6A6"/>
                <w:sz w:val="22"/>
                <w:szCs w:val="22"/>
              </w:rPr>
              <w:t>2022</w:t>
            </w:r>
          </w:p>
        </w:tc>
      </w:tr>
      <w:tr w:rsidR="00DB73D5" w:rsidRPr="008C2396" w14:paraId="6BDB38FC" w14:textId="77777777" w:rsidTr="00FB43A7">
        <w:trPr>
          <w:trHeight w:val="437"/>
        </w:trPr>
        <w:tc>
          <w:tcPr>
            <w:tcW w:w="3406" w:type="dxa"/>
            <w:shd w:val="clear" w:color="auto" w:fill="A50021"/>
            <w:vAlign w:val="center"/>
          </w:tcPr>
          <w:p w14:paraId="5D1A1867"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4D26FD96" w14:textId="1EEA6868" w:rsidR="006E33C2" w:rsidRPr="008C2396" w:rsidRDefault="00AA0302" w:rsidP="0031230D">
            <w:pPr>
              <w:rPr>
                <w:rFonts w:ascii="Arial" w:hAnsi="Arial" w:cs="Arial"/>
                <w:color w:val="A6A6A6"/>
                <w:sz w:val="22"/>
                <w:szCs w:val="22"/>
              </w:rPr>
            </w:pPr>
            <w:r>
              <w:rPr>
                <w:rFonts w:ascii="Arial" w:hAnsi="Arial" w:cs="Arial"/>
                <w:color w:val="A6A6A6"/>
                <w:sz w:val="22"/>
                <w:szCs w:val="22"/>
              </w:rPr>
              <w:t>Lic. Carlos Ortega Peláez</w:t>
            </w:r>
          </w:p>
        </w:tc>
      </w:tr>
      <w:tr w:rsidR="00DB73D5" w:rsidRPr="008C2396" w14:paraId="0324AA81" w14:textId="77777777" w:rsidTr="00FB43A7">
        <w:trPr>
          <w:trHeight w:val="699"/>
        </w:trPr>
        <w:tc>
          <w:tcPr>
            <w:tcW w:w="3406" w:type="dxa"/>
            <w:shd w:val="clear" w:color="auto" w:fill="A50021"/>
            <w:vAlign w:val="center"/>
          </w:tcPr>
          <w:p w14:paraId="5425FF0D"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50B677F4" w14:textId="10EBEAFE" w:rsidR="006E33C2" w:rsidRPr="008C2396" w:rsidRDefault="00AA0302" w:rsidP="0031230D">
            <w:pPr>
              <w:rPr>
                <w:rFonts w:ascii="Arial" w:hAnsi="Arial" w:cs="Arial"/>
                <w:color w:val="A6A6A6"/>
                <w:sz w:val="22"/>
                <w:szCs w:val="22"/>
              </w:rPr>
            </w:pPr>
            <w:r>
              <w:rPr>
                <w:rFonts w:ascii="Arial" w:hAnsi="Arial" w:cs="Arial"/>
                <w:color w:val="A6A6A6"/>
                <w:sz w:val="22"/>
                <w:szCs w:val="22"/>
              </w:rPr>
              <w:t xml:space="preserve">Departamento de </w:t>
            </w:r>
            <w:r w:rsidR="004956B2">
              <w:rPr>
                <w:rFonts w:ascii="Arial" w:hAnsi="Arial" w:cs="Arial"/>
                <w:color w:val="A6A6A6"/>
                <w:sz w:val="22"/>
                <w:szCs w:val="22"/>
              </w:rPr>
              <w:t>clientes</w:t>
            </w:r>
            <w:r>
              <w:rPr>
                <w:rFonts w:ascii="Arial" w:hAnsi="Arial" w:cs="Arial"/>
                <w:color w:val="A6A6A6"/>
                <w:sz w:val="22"/>
                <w:szCs w:val="22"/>
              </w:rPr>
              <w:t xml:space="preserve"> de la empresa</w:t>
            </w:r>
          </w:p>
        </w:tc>
      </w:tr>
      <w:tr w:rsidR="006E33C2" w:rsidRPr="008C2396" w14:paraId="0C86A398" w14:textId="77777777" w:rsidTr="00FB43A7">
        <w:trPr>
          <w:trHeight w:val="837"/>
        </w:trPr>
        <w:tc>
          <w:tcPr>
            <w:tcW w:w="3406" w:type="dxa"/>
            <w:shd w:val="clear" w:color="auto" w:fill="A50021"/>
            <w:vAlign w:val="center"/>
          </w:tcPr>
          <w:p w14:paraId="30ADC8B1"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15F90021" w14:textId="212F665D" w:rsidR="006E33C2" w:rsidRPr="008C2396" w:rsidRDefault="00AA0302" w:rsidP="0031230D">
            <w:pPr>
              <w:rPr>
                <w:rFonts w:ascii="Arial" w:hAnsi="Arial" w:cs="Arial"/>
                <w:color w:val="A6A6A6"/>
                <w:sz w:val="22"/>
                <w:szCs w:val="22"/>
              </w:rPr>
            </w:pPr>
            <w:r>
              <w:rPr>
                <w:rFonts w:ascii="Arial" w:hAnsi="Arial" w:cs="Arial"/>
                <w:color w:val="A6A6A6"/>
                <w:sz w:val="22"/>
                <w:szCs w:val="22"/>
              </w:rPr>
              <w:t>Ángela García Hernández</w:t>
            </w:r>
          </w:p>
        </w:tc>
      </w:tr>
    </w:tbl>
    <w:p w14:paraId="243EBB23" w14:textId="77777777" w:rsidR="00CD780B" w:rsidRPr="008C2396" w:rsidRDefault="00CD780B" w:rsidP="00CD780B">
      <w:pPr>
        <w:rPr>
          <w:rFonts w:ascii="Arial" w:hAnsi="Arial" w:cs="Arial"/>
          <w:lang w:val="es-ES_tradnl" w:eastAsia="en-US"/>
        </w:rPr>
      </w:pPr>
      <w:bookmarkStart w:id="1" w:name="_Toc532221775"/>
    </w:p>
    <w:p w14:paraId="159DFB0B"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68B499DA"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736BFF82" w14:textId="77777777" w:rsidTr="002F0FDB">
        <w:trPr>
          <w:trHeight w:val="294"/>
        </w:trPr>
        <w:tc>
          <w:tcPr>
            <w:tcW w:w="10348" w:type="dxa"/>
            <w:shd w:val="clear" w:color="auto" w:fill="A50021"/>
          </w:tcPr>
          <w:p w14:paraId="737F3D9F"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64067609" w14:textId="77777777" w:rsidTr="0031230D">
        <w:trPr>
          <w:trHeight w:val="284"/>
        </w:trPr>
        <w:tc>
          <w:tcPr>
            <w:tcW w:w="10348" w:type="dxa"/>
            <w:shd w:val="clear" w:color="auto" w:fill="808080"/>
          </w:tcPr>
          <w:p w14:paraId="11361D15"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547E9410" w14:textId="77777777" w:rsidTr="00FB43A7">
        <w:trPr>
          <w:trHeight w:val="933"/>
        </w:trPr>
        <w:tc>
          <w:tcPr>
            <w:tcW w:w="10348" w:type="dxa"/>
            <w:shd w:val="clear" w:color="auto" w:fill="auto"/>
          </w:tcPr>
          <w:p w14:paraId="24974B7E" w14:textId="285EB142" w:rsidR="00C5362F" w:rsidRPr="0023020F" w:rsidRDefault="00C5362F" w:rsidP="0023020F">
            <w:pPr>
              <w:rPr>
                <w:rFonts w:ascii="Arial" w:hAnsi="Arial" w:cs="Arial"/>
                <w:color w:val="A6A6A6"/>
                <w:sz w:val="22"/>
                <w:szCs w:val="22"/>
              </w:rPr>
            </w:pPr>
            <w:r w:rsidRPr="0023020F">
              <w:rPr>
                <w:rFonts w:ascii="Arial" w:hAnsi="Arial" w:cs="Arial"/>
                <w:color w:val="A6A6A6"/>
                <w:sz w:val="22"/>
                <w:szCs w:val="22"/>
              </w:rPr>
              <w:t xml:space="preserve">El despacho Ortega de abogados tiene la necesidad de querer automatizar las demandas de sus clientes, esto lo harán a través de una página web llenando un formulario; este formulario debe ser de interfaz clara, amigable y con ayuda en cada uno de los controles para el correcto </w:t>
            </w:r>
            <w:r w:rsidR="00DF35F1" w:rsidRPr="0023020F">
              <w:rPr>
                <w:rFonts w:ascii="Arial" w:hAnsi="Arial" w:cs="Arial"/>
                <w:color w:val="A6A6A6"/>
                <w:sz w:val="22"/>
                <w:szCs w:val="22"/>
              </w:rPr>
              <w:t>llenado de información por parte del usuario.</w:t>
            </w:r>
            <w:r w:rsidR="00EC5ACB" w:rsidRPr="0023020F">
              <w:rPr>
                <w:rFonts w:ascii="Arial" w:hAnsi="Arial" w:cs="Arial"/>
                <w:color w:val="A6A6A6"/>
                <w:sz w:val="22"/>
                <w:szCs w:val="22"/>
              </w:rPr>
              <w:t xml:space="preserve"> </w:t>
            </w:r>
            <w:r w:rsidR="00430C7C">
              <w:rPr>
                <w:rFonts w:ascii="Arial" w:hAnsi="Arial" w:cs="Arial"/>
                <w:color w:val="A6A6A6"/>
                <w:sz w:val="22"/>
                <w:szCs w:val="22"/>
              </w:rPr>
              <w:t>Identificación y g</w:t>
            </w:r>
            <w:r w:rsidR="00EC5ACB" w:rsidRPr="0023020F">
              <w:rPr>
                <w:rFonts w:ascii="Arial" w:hAnsi="Arial" w:cs="Arial"/>
                <w:color w:val="A6A6A6"/>
                <w:sz w:val="22"/>
                <w:szCs w:val="22"/>
              </w:rPr>
              <w:t>estión</w:t>
            </w:r>
            <w:r w:rsidR="00430C7C">
              <w:rPr>
                <w:rFonts w:ascii="Arial" w:hAnsi="Arial" w:cs="Arial"/>
                <w:color w:val="A6A6A6"/>
                <w:sz w:val="22"/>
                <w:szCs w:val="22"/>
              </w:rPr>
              <w:t xml:space="preserve"> de procesos para hacerle la vida más fácil al usuario.</w:t>
            </w:r>
          </w:p>
          <w:p w14:paraId="639489FD" w14:textId="51D2F1E9" w:rsidR="000D458D" w:rsidRPr="008C2396" w:rsidRDefault="000D458D" w:rsidP="00554294">
            <w:pPr>
              <w:rPr>
                <w:rFonts w:ascii="Arial" w:hAnsi="Arial" w:cs="Arial"/>
                <w:color w:val="A6A6A6"/>
                <w:sz w:val="22"/>
                <w:szCs w:val="22"/>
              </w:rPr>
            </w:pPr>
          </w:p>
        </w:tc>
      </w:tr>
      <w:tr w:rsidR="00554294" w:rsidRPr="008C2396" w14:paraId="6AEC211D" w14:textId="77777777" w:rsidTr="0031230D">
        <w:trPr>
          <w:trHeight w:val="278"/>
        </w:trPr>
        <w:tc>
          <w:tcPr>
            <w:tcW w:w="10348" w:type="dxa"/>
            <w:shd w:val="clear" w:color="auto" w:fill="808080"/>
          </w:tcPr>
          <w:p w14:paraId="17030BE5"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65863C3D" w14:textId="77777777" w:rsidTr="00FB43A7">
        <w:trPr>
          <w:trHeight w:val="1189"/>
        </w:trPr>
        <w:tc>
          <w:tcPr>
            <w:tcW w:w="10348" w:type="dxa"/>
            <w:shd w:val="clear" w:color="auto" w:fill="auto"/>
          </w:tcPr>
          <w:p w14:paraId="7FBF35F7" w14:textId="5EA716E7" w:rsidR="00554294" w:rsidRPr="008C2396" w:rsidRDefault="00723F8E" w:rsidP="00554294">
            <w:pPr>
              <w:rPr>
                <w:rFonts w:ascii="Arial" w:hAnsi="Arial" w:cs="Arial"/>
                <w:color w:val="A6A6A6"/>
                <w:sz w:val="22"/>
                <w:szCs w:val="22"/>
              </w:rPr>
            </w:pPr>
            <w:r>
              <w:rPr>
                <w:rFonts w:ascii="Arial" w:hAnsi="Arial" w:cs="Arial"/>
                <w:color w:val="A6A6A6"/>
                <w:sz w:val="22"/>
                <w:szCs w:val="22"/>
              </w:rPr>
              <w:t xml:space="preserve">Hacer un portal web que tenga la funcionalidad de gestión de contenidos de la empresa, gestión y registro de demandas, todo esto con una interfaz intuitiva y fácil para el usuario. </w:t>
            </w:r>
          </w:p>
        </w:tc>
      </w:tr>
    </w:tbl>
    <w:p w14:paraId="69C1E592" w14:textId="77777777" w:rsidR="00A461FC" w:rsidRPr="008C2396" w:rsidRDefault="00A461FC" w:rsidP="00A461FC">
      <w:pPr>
        <w:rPr>
          <w:rFonts w:ascii="Arial" w:hAnsi="Arial" w:cs="Arial"/>
          <w:b/>
          <w:sz w:val="28"/>
          <w:szCs w:val="28"/>
        </w:rPr>
      </w:pPr>
    </w:p>
    <w:p w14:paraId="4E910414"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2C565EA4" w14:textId="77777777" w:rsidR="007650F9" w:rsidRPr="008C2396" w:rsidRDefault="007650F9" w:rsidP="00C5362F">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08797839"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3705D07D"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751C2492"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53B3FB16" w14:textId="46FC0AF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w:t>
      </w:r>
      <w:r w:rsidR="004956B2">
        <w:rPr>
          <w:rFonts w:ascii="Arial" w:hAnsi="Arial" w:cs="Arial"/>
          <w:color w:val="A6A6A6"/>
          <w:sz w:val="22"/>
          <w:szCs w:val="22"/>
        </w:rPr>
        <w:t>Lic. Carlos Ortega Peláez</w:t>
      </w:r>
    </w:p>
    <w:p w14:paraId="3AB4532F" w14:textId="024D12B2"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lastRenderedPageBreak/>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4956B2">
        <w:rPr>
          <w:rFonts w:ascii="Arial" w:hAnsi="Arial" w:cs="Arial"/>
          <w:color w:val="A6A6A6"/>
          <w:sz w:val="22"/>
          <w:szCs w:val="22"/>
        </w:rPr>
        <w:t>Departamento de clientes de la empresa</w:t>
      </w:r>
    </w:p>
    <w:p w14:paraId="32E803E6"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09EA4F85" w14:textId="77777777" w:rsidR="00933F02" w:rsidRPr="008C2396" w:rsidRDefault="00C758C6" w:rsidP="0050044E">
      <w:pPr>
        <w:pStyle w:val="Ttulo1"/>
        <w:rPr>
          <w:rFonts w:cs="Arial"/>
        </w:rPr>
      </w:pPr>
      <w:bookmarkStart w:id="2" w:name="_Toc532221776"/>
      <w:proofErr w:type="spellStart"/>
      <w:r w:rsidRPr="008C2396">
        <w:rPr>
          <w:rFonts w:cs="Arial"/>
        </w:rPr>
        <w:t>ANALISIS</w:t>
      </w:r>
      <w:proofErr w:type="spellEnd"/>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7CF9674C"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35656708" w14:textId="77777777" w:rsidTr="00287554">
        <w:trPr>
          <w:trHeight w:val="182"/>
        </w:trPr>
        <w:tc>
          <w:tcPr>
            <w:tcW w:w="2836" w:type="dxa"/>
            <w:shd w:val="clear" w:color="auto" w:fill="A50021"/>
            <w:vAlign w:val="center"/>
          </w:tcPr>
          <w:p w14:paraId="06FCC17A"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29972A55" w14:textId="77777777" w:rsidR="00752596" w:rsidRPr="008C2396" w:rsidRDefault="00752596" w:rsidP="00CF1DBE">
            <w:pPr>
              <w:jc w:val="center"/>
              <w:rPr>
                <w:rFonts w:ascii="Arial" w:hAnsi="Arial" w:cs="Arial"/>
                <w:b/>
                <w:color w:val="D9D9D9"/>
                <w:sz w:val="22"/>
                <w:szCs w:val="22"/>
              </w:rPr>
            </w:pPr>
            <w:proofErr w:type="spellStart"/>
            <w:r w:rsidRPr="008C2396">
              <w:rPr>
                <w:rFonts w:ascii="Arial" w:hAnsi="Arial" w:cs="Arial"/>
                <w:b/>
                <w:color w:val="D9D9D9"/>
                <w:sz w:val="22"/>
                <w:szCs w:val="22"/>
              </w:rPr>
              <w:t>DD</w:t>
            </w:r>
            <w:proofErr w:type="spellEnd"/>
            <w:r w:rsidRPr="008C2396">
              <w:rPr>
                <w:rFonts w:ascii="Arial" w:hAnsi="Arial" w:cs="Arial"/>
                <w:b/>
                <w:color w:val="D9D9D9"/>
                <w:sz w:val="22"/>
                <w:szCs w:val="22"/>
              </w:rPr>
              <w:t>/MM//</w:t>
            </w:r>
            <w:proofErr w:type="spellStart"/>
            <w:r w:rsidRPr="008C2396">
              <w:rPr>
                <w:rFonts w:ascii="Arial" w:hAnsi="Arial" w:cs="Arial"/>
                <w:b/>
                <w:color w:val="D9D9D9"/>
                <w:sz w:val="22"/>
                <w:szCs w:val="22"/>
              </w:rPr>
              <w:t>AAAA</w:t>
            </w:r>
            <w:proofErr w:type="spellEnd"/>
          </w:p>
        </w:tc>
        <w:tc>
          <w:tcPr>
            <w:tcW w:w="1662" w:type="dxa"/>
            <w:shd w:val="clear" w:color="auto" w:fill="A50021"/>
          </w:tcPr>
          <w:p w14:paraId="273FBD85"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53566B76" w14:textId="77777777" w:rsidR="00752596" w:rsidRPr="008C2396" w:rsidRDefault="00752596" w:rsidP="00CF1DBE">
            <w:pPr>
              <w:jc w:val="center"/>
              <w:rPr>
                <w:rFonts w:ascii="Arial" w:hAnsi="Arial" w:cs="Arial"/>
                <w:b/>
                <w:color w:val="D9D9D9"/>
                <w:sz w:val="22"/>
                <w:szCs w:val="22"/>
              </w:rPr>
            </w:pPr>
            <w:proofErr w:type="spellStart"/>
            <w:r w:rsidRPr="008C2396">
              <w:rPr>
                <w:rFonts w:ascii="Arial" w:hAnsi="Arial" w:cs="Arial"/>
                <w:b/>
                <w:color w:val="D9D9D9"/>
                <w:sz w:val="22"/>
                <w:szCs w:val="22"/>
              </w:rPr>
              <w:t>DD</w:t>
            </w:r>
            <w:proofErr w:type="spellEnd"/>
            <w:r w:rsidRPr="008C2396">
              <w:rPr>
                <w:rFonts w:ascii="Arial" w:hAnsi="Arial" w:cs="Arial"/>
                <w:b/>
                <w:color w:val="D9D9D9"/>
                <w:sz w:val="22"/>
                <w:szCs w:val="22"/>
              </w:rPr>
              <w:t>/MM//</w:t>
            </w:r>
            <w:proofErr w:type="spellStart"/>
            <w:r w:rsidRPr="008C2396">
              <w:rPr>
                <w:rFonts w:ascii="Arial" w:hAnsi="Arial" w:cs="Arial"/>
                <w:b/>
                <w:color w:val="D9D9D9"/>
                <w:sz w:val="22"/>
                <w:szCs w:val="22"/>
              </w:rPr>
              <w:t>AAAA</w:t>
            </w:r>
            <w:proofErr w:type="spellEnd"/>
          </w:p>
        </w:tc>
      </w:tr>
      <w:tr w:rsidR="00C5127D" w:rsidRPr="008C2396" w14:paraId="2894E1F9" w14:textId="77777777" w:rsidTr="00287554">
        <w:trPr>
          <w:trHeight w:val="230"/>
        </w:trPr>
        <w:tc>
          <w:tcPr>
            <w:tcW w:w="10519" w:type="dxa"/>
            <w:gridSpan w:val="6"/>
            <w:shd w:val="clear" w:color="auto" w:fill="A50021"/>
            <w:vAlign w:val="center"/>
          </w:tcPr>
          <w:p w14:paraId="0E2E7D98"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16C249BB" w14:textId="77777777" w:rsidTr="00287554">
        <w:trPr>
          <w:trHeight w:val="1578"/>
        </w:trPr>
        <w:tc>
          <w:tcPr>
            <w:tcW w:w="10519" w:type="dxa"/>
            <w:gridSpan w:val="6"/>
            <w:shd w:val="clear" w:color="auto" w:fill="FFFFFF"/>
            <w:vAlign w:val="center"/>
          </w:tcPr>
          <w:p w14:paraId="2AD38991" w14:textId="1A7BC570" w:rsidR="00E442EC" w:rsidRPr="008C2396" w:rsidRDefault="00B755E1" w:rsidP="00B755E1">
            <w:pPr>
              <w:jc w:val="center"/>
              <w:rPr>
                <w:rFonts w:ascii="Arial" w:hAnsi="Arial" w:cs="Arial"/>
                <w:b/>
                <w:color w:val="A6A6A6"/>
                <w:sz w:val="22"/>
                <w:szCs w:val="22"/>
              </w:rPr>
            </w:pPr>
            <w:r>
              <w:rPr>
                <w:noProof/>
              </w:rPr>
              <w:drawing>
                <wp:inline distT="0" distB="0" distL="0" distR="0" wp14:anchorId="195206DF" wp14:editId="7ADE60CA">
                  <wp:extent cx="5612130" cy="351726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517265"/>
                          </a:xfrm>
                          <a:prstGeom prst="rect">
                            <a:avLst/>
                          </a:prstGeom>
                        </pic:spPr>
                      </pic:pic>
                    </a:graphicData>
                  </a:graphic>
                </wp:inline>
              </w:drawing>
            </w:r>
          </w:p>
          <w:p w14:paraId="10513747" w14:textId="23A3EC99" w:rsidR="00E442EC" w:rsidRPr="008C2396" w:rsidRDefault="00E442EC" w:rsidP="00235D56">
            <w:pPr>
              <w:jc w:val="center"/>
              <w:rPr>
                <w:rFonts w:ascii="Arial" w:hAnsi="Arial" w:cs="Arial"/>
                <w:b/>
                <w:color w:val="A6A6A6"/>
                <w:sz w:val="22"/>
                <w:szCs w:val="22"/>
              </w:rPr>
            </w:pPr>
          </w:p>
        </w:tc>
      </w:tr>
      <w:tr w:rsidR="00C5127D" w:rsidRPr="008C2396" w14:paraId="4A43EE84" w14:textId="77777777" w:rsidTr="00287554">
        <w:trPr>
          <w:trHeight w:val="182"/>
        </w:trPr>
        <w:tc>
          <w:tcPr>
            <w:tcW w:w="10519" w:type="dxa"/>
            <w:gridSpan w:val="6"/>
            <w:shd w:val="clear" w:color="auto" w:fill="A50021"/>
            <w:vAlign w:val="center"/>
          </w:tcPr>
          <w:p w14:paraId="3693417B"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32408F60" w14:textId="77777777" w:rsidTr="00287554">
        <w:trPr>
          <w:trHeight w:val="1578"/>
        </w:trPr>
        <w:tc>
          <w:tcPr>
            <w:tcW w:w="2836" w:type="dxa"/>
            <w:shd w:val="clear" w:color="auto" w:fill="A50021"/>
            <w:vAlign w:val="center"/>
          </w:tcPr>
          <w:p w14:paraId="2B2207D6"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484F9224" w14:textId="77777777" w:rsidR="0023020F" w:rsidRPr="0023020F" w:rsidRDefault="0023020F" w:rsidP="00B36D46">
            <w:pPr>
              <w:rPr>
                <w:rFonts w:ascii="Arial" w:hAnsi="Arial" w:cs="Arial"/>
                <w:color w:val="A6A6A6"/>
                <w:sz w:val="22"/>
                <w:szCs w:val="22"/>
              </w:rPr>
            </w:pPr>
            <w:r w:rsidRPr="0023020F">
              <w:rPr>
                <w:rFonts w:ascii="Arial" w:hAnsi="Arial" w:cs="Arial"/>
                <w:color w:val="A6A6A6"/>
                <w:sz w:val="22"/>
                <w:szCs w:val="22"/>
              </w:rPr>
              <w:t xml:space="preserve">Necesidad de automatizar las demandas de sus clientes, esto lo harán a través de una página web llenando un formulario. </w:t>
            </w:r>
          </w:p>
          <w:p w14:paraId="339B9394" w14:textId="77777777" w:rsidR="0023020F" w:rsidRPr="0023020F" w:rsidRDefault="0023020F" w:rsidP="0023020F">
            <w:pPr>
              <w:rPr>
                <w:rFonts w:ascii="Arial" w:hAnsi="Arial" w:cs="Arial"/>
                <w:color w:val="A6A6A6"/>
                <w:sz w:val="22"/>
                <w:szCs w:val="22"/>
              </w:rPr>
            </w:pPr>
            <w:r w:rsidRPr="0023020F">
              <w:rPr>
                <w:rFonts w:ascii="Arial" w:hAnsi="Arial" w:cs="Arial"/>
                <w:color w:val="A6A6A6"/>
                <w:sz w:val="22"/>
                <w:szCs w:val="22"/>
              </w:rPr>
              <w:t>Posteriormente asigna fecha de reunión para tener cita presencial y llevar documentación del caso si es necesario.</w:t>
            </w:r>
          </w:p>
          <w:p w14:paraId="1FFDE279" w14:textId="45DAC955" w:rsidR="0023020F" w:rsidRPr="0023020F" w:rsidRDefault="0023020F" w:rsidP="0023020F">
            <w:pPr>
              <w:rPr>
                <w:rFonts w:ascii="Arial" w:hAnsi="Arial" w:cs="Arial"/>
                <w:color w:val="A6A6A6"/>
                <w:sz w:val="22"/>
                <w:szCs w:val="22"/>
              </w:rPr>
            </w:pPr>
            <w:r w:rsidRPr="0023020F">
              <w:rPr>
                <w:rFonts w:ascii="Arial" w:hAnsi="Arial" w:cs="Arial"/>
                <w:color w:val="A6A6A6"/>
                <w:sz w:val="22"/>
                <w:szCs w:val="22"/>
              </w:rPr>
              <w:t>El administrador del sitio recibe la notificación de una nueva demanda y con los datos llenados del formulario se crea automáticamente el documento legal en formato Word para empezar el proceso.</w:t>
            </w:r>
          </w:p>
          <w:p w14:paraId="69A7068F" w14:textId="47B38DD7" w:rsidR="0023020F" w:rsidRPr="0023020F" w:rsidRDefault="0023020F" w:rsidP="0023020F">
            <w:pPr>
              <w:rPr>
                <w:rFonts w:ascii="Arial" w:hAnsi="Arial" w:cs="Arial"/>
                <w:color w:val="A6A6A6"/>
                <w:sz w:val="22"/>
                <w:szCs w:val="22"/>
              </w:rPr>
            </w:pPr>
            <w:r w:rsidRPr="0023020F">
              <w:rPr>
                <w:rFonts w:ascii="Arial" w:hAnsi="Arial" w:cs="Arial"/>
                <w:color w:val="A6A6A6"/>
                <w:sz w:val="22"/>
                <w:szCs w:val="22"/>
              </w:rPr>
              <w:t>El cliente crea una cuenta en la plataforma y verá el seguimiento de cada una de las actualizaciones del proceso legal.</w:t>
            </w:r>
          </w:p>
          <w:p w14:paraId="60C825B8" w14:textId="58525580" w:rsidR="0023020F" w:rsidRPr="0023020F" w:rsidRDefault="0023020F" w:rsidP="0023020F">
            <w:pPr>
              <w:rPr>
                <w:rFonts w:ascii="Arial" w:hAnsi="Arial" w:cs="Arial"/>
                <w:color w:val="A6A6A6"/>
                <w:sz w:val="22"/>
                <w:szCs w:val="22"/>
              </w:rPr>
            </w:pPr>
            <w:r w:rsidRPr="0023020F">
              <w:rPr>
                <w:rFonts w:ascii="Arial" w:hAnsi="Arial" w:cs="Arial"/>
                <w:color w:val="A6A6A6"/>
                <w:sz w:val="22"/>
                <w:szCs w:val="22"/>
              </w:rPr>
              <w:t xml:space="preserve">El administrador recibe el pago y debe de ser capaz de verlo en un </w:t>
            </w:r>
            <w:proofErr w:type="spellStart"/>
            <w:r w:rsidRPr="0023020F">
              <w:rPr>
                <w:rFonts w:ascii="Arial" w:hAnsi="Arial" w:cs="Arial"/>
                <w:color w:val="A6A6A6"/>
                <w:sz w:val="22"/>
                <w:szCs w:val="22"/>
              </w:rPr>
              <w:t>dashboard</w:t>
            </w:r>
            <w:proofErr w:type="spellEnd"/>
            <w:r w:rsidRPr="0023020F">
              <w:rPr>
                <w:rFonts w:ascii="Arial" w:hAnsi="Arial" w:cs="Arial"/>
                <w:color w:val="A6A6A6"/>
                <w:sz w:val="22"/>
                <w:szCs w:val="22"/>
              </w:rPr>
              <w:t xml:space="preserve"> para ver la cantidad de ingresos recibidos.</w:t>
            </w:r>
          </w:p>
          <w:p w14:paraId="3F13A28E" w14:textId="77777777" w:rsidR="0023020F" w:rsidRPr="0023020F" w:rsidRDefault="0023020F" w:rsidP="0023020F">
            <w:pPr>
              <w:rPr>
                <w:rFonts w:ascii="Arial" w:hAnsi="Arial" w:cs="Arial"/>
                <w:color w:val="A6A6A6"/>
                <w:sz w:val="22"/>
                <w:szCs w:val="22"/>
              </w:rPr>
            </w:pPr>
            <w:r w:rsidRPr="0023020F">
              <w:rPr>
                <w:rFonts w:ascii="Arial" w:hAnsi="Arial" w:cs="Arial"/>
                <w:color w:val="A6A6A6"/>
                <w:sz w:val="22"/>
                <w:szCs w:val="22"/>
              </w:rPr>
              <w:t>Al usuario le llegan correos de notificación para saber el avance de su proceso.</w:t>
            </w:r>
          </w:p>
          <w:p w14:paraId="16B382D7" w14:textId="6F500790" w:rsidR="0023020F" w:rsidRPr="0023020F" w:rsidRDefault="0023020F" w:rsidP="0023020F">
            <w:pPr>
              <w:rPr>
                <w:rFonts w:ascii="Arial" w:hAnsi="Arial" w:cs="Arial"/>
                <w:color w:val="A6A6A6"/>
                <w:sz w:val="22"/>
                <w:szCs w:val="22"/>
              </w:rPr>
            </w:pPr>
            <w:r w:rsidRPr="0023020F">
              <w:rPr>
                <w:rFonts w:ascii="Arial" w:hAnsi="Arial" w:cs="Arial"/>
                <w:color w:val="A6A6A6"/>
                <w:sz w:val="22"/>
                <w:szCs w:val="22"/>
              </w:rPr>
              <w:lastRenderedPageBreak/>
              <w:t>La página debe de ser responsive para poderla ver desde el celular.</w:t>
            </w:r>
          </w:p>
          <w:p w14:paraId="5608FF8C" w14:textId="756A9F50" w:rsidR="0023020F" w:rsidRPr="0023020F" w:rsidRDefault="0023020F" w:rsidP="00B36D46">
            <w:pPr>
              <w:rPr>
                <w:rFonts w:ascii="Arial" w:hAnsi="Arial" w:cs="Arial"/>
                <w:color w:val="A6A6A6"/>
                <w:sz w:val="22"/>
                <w:szCs w:val="22"/>
              </w:rPr>
            </w:pPr>
            <w:r w:rsidRPr="0023020F">
              <w:rPr>
                <w:rFonts w:ascii="Arial" w:hAnsi="Arial" w:cs="Arial"/>
                <w:color w:val="A6A6A6"/>
                <w:sz w:val="22"/>
                <w:szCs w:val="22"/>
              </w:rPr>
              <w:t>La preferencia de colores del cliente es azul marino y blanco</w:t>
            </w:r>
          </w:p>
        </w:tc>
      </w:tr>
      <w:tr w:rsidR="006962B9" w:rsidRPr="008C2396" w14:paraId="4DAF6A3F" w14:textId="77777777" w:rsidTr="00287554">
        <w:trPr>
          <w:trHeight w:val="1578"/>
        </w:trPr>
        <w:tc>
          <w:tcPr>
            <w:tcW w:w="2836" w:type="dxa"/>
            <w:shd w:val="clear" w:color="auto" w:fill="A50021"/>
            <w:vAlign w:val="center"/>
          </w:tcPr>
          <w:p w14:paraId="71C936D4"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lastRenderedPageBreak/>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3328D2CC" w14:textId="57322CF9" w:rsidR="006962B9" w:rsidRDefault="0023020F" w:rsidP="00C33F61">
            <w:pPr>
              <w:rPr>
                <w:rFonts w:ascii="Arial" w:hAnsi="Arial" w:cs="Arial"/>
                <w:color w:val="A6A6A6"/>
                <w:sz w:val="22"/>
                <w:szCs w:val="22"/>
              </w:rPr>
            </w:pPr>
            <w:r>
              <w:rPr>
                <w:rFonts w:ascii="Arial" w:hAnsi="Arial" w:cs="Arial"/>
                <w:color w:val="A6A6A6"/>
                <w:sz w:val="22"/>
                <w:szCs w:val="22"/>
              </w:rPr>
              <w:t xml:space="preserve">Proceso automatizado del cliente para poder checar el </w:t>
            </w:r>
            <w:r w:rsidR="00430C7C">
              <w:rPr>
                <w:rFonts w:ascii="Arial" w:hAnsi="Arial" w:cs="Arial"/>
                <w:color w:val="A6A6A6"/>
                <w:sz w:val="22"/>
                <w:szCs w:val="22"/>
              </w:rPr>
              <w:t>estatus</w:t>
            </w:r>
            <w:r>
              <w:rPr>
                <w:rFonts w:ascii="Arial" w:hAnsi="Arial" w:cs="Arial"/>
                <w:color w:val="A6A6A6"/>
                <w:sz w:val="22"/>
                <w:szCs w:val="22"/>
              </w:rPr>
              <w:t xml:space="preserve"> de su demanda.</w:t>
            </w:r>
          </w:p>
          <w:p w14:paraId="176F2B83" w14:textId="77777777" w:rsidR="0023020F" w:rsidRDefault="0023020F" w:rsidP="00C33F61">
            <w:pPr>
              <w:rPr>
                <w:rFonts w:ascii="Arial" w:hAnsi="Arial" w:cs="Arial"/>
                <w:color w:val="A6A6A6"/>
                <w:sz w:val="22"/>
                <w:szCs w:val="22"/>
              </w:rPr>
            </w:pPr>
            <w:r>
              <w:rPr>
                <w:rFonts w:ascii="Arial" w:hAnsi="Arial" w:cs="Arial"/>
                <w:color w:val="A6A6A6"/>
                <w:sz w:val="22"/>
                <w:szCs w:val="22"/>
              </w:rPr>
              <w:t>Visualizar estadísticas de demandas realizadas en cualquier día y en cualquier rango, además de cuanto equivale a ingresos por esas demandas en proceso.</w:t>
            </w:r>
          </w:p>
          <w:p w14:paraId="08B67C5D" w14:textId="3BFE74F3" w:rsidR="0023020F" w:rsidRDefault="0023020F" w:rsidP="00C33F61">
            <w:pPr>
              <w:rPr>
                <w:rFonts w:ascii="Arial" w:hAnsi="Arial" w:cs="Arial"/>
                <w:color w:val="A6A6A6"/>
                <w:sz w:val="22"/>
                <w:szCs w:val="22"/>
              </w:rPr>
            </w:pPr>
            <w:r>
              <w:rPr>
                <w:rFonts w:ascii="Arial" w:hAnsi="Arial" w:cs="Arial"/>
                <w:color w:val="A6A6A6"/>
                <w:sz w:val="22"/>
                <w:szCs w:val="22"/>
              </w:rPr>
              <w:t xml:space="preserve">Pagina habilitada de forma responsive para poder </w:t>
            </w:r>
            <w:r w:rsidR="00430C7C">
              <w:rPr>
                <w:rFonts w:ascii="Arial" w:hAnsi="Arial" w:cs="Arial"/>
                <w:color w:val="A6A6A6"/>
                <w:sz w:val="22"/>
                <w:szCs w:val="22"/>
              </w:rPr>
              <w:t>está</w:t>
            </w:r>
            <w:r>
              <w:rPr>
                <w:rFonts w:ascii="Arial" w:hAnsi="Arial" w:cs="Arial"/>
                <w:color w:val="A6A6A6"/>
                <w:sz w:val="22"/>
                <w:szCs w:val="22"/>
              </w:rPr>
              <w:t xml:space="preserve"> checando desde cualquier dispositivo digital.</w:t>
            </w:r>
          </w:p>
          <w:p w14:paraId="4F4964DE" w14:textId="101D1096" w:rsidR="0069718A" w:rsidRPr="008C2396" w:rsidRDefault="0069718A" w:rsidP="00C33F61">
            <w:pPr>
              <w:rPr>
                <w:rFonts w:ascii="Arial" w:hAnsi="Arial" w:cs="Arial"/>
                <w:color w:val="A6A6A6"/>
                <w:sz w:val="22"/>
                <w:szCs w:val="22"/>
              </w:rPr>
            </w:pPr>
            <w:r>
              <w:rPr>
                <w:rFonts w:ascii="Arial" w:hAnsi="Arial" w:cs="Arial"/>
                <w:color w:val="A6A6A6"/>
                <w:sz w:val="22"/>
                <w:szCs w:val="22"/>
              </w:rPr>
              <w:t>Al llenar el formulario por parte del cliente, se debe crear un expediente digital en el cual se le dará el seguimiento hasta que se termine el caso.</w:t>
            </w:r>
          </w:p>
        </w:tc>
      </w:tr>
      <w:tr w:rsidR="00D51922" w:rsidRPr="008C2396" w14:paraId="3A48A9BD" w14:textId="77777777" w:rsidTr="00287554">
        <w:trPr>
          <w:trHeight w:val="1578"/>
        </w:trPr>
        <w:tc>
          <w:tcPr>
            <w:tcW w:w="2836" w:type="dxa"/>
            <w:shd w:val="clear" w:color="auto" w:fill="A50021"/>
            <w:vAlign w:val="center"/>
          </w:tcPr>
          <w:p w14:paraId="5D8BC54E"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54FE67FD" w14:textId="77777777" w:rsidR="00D51922" w:rsidRDefault="0069718A" w:rsidP="00376C87">
            <w:pPr>
              <w:rPr>
                <w:rFonts w:ascii="Arial" w:hAnsi="Arial" w:cs="Arial"/>
                <w:color w:val="A6A6A6"/>
                <w:sz w:val="22"/>
                <w:szCs w:val="22"/>
                <w:lang w:val="es-CO"/>
              </w:rPr>
            </w:pPr>
            <w:r>
              <w:rPr>
                <w:rFonts w:ascii="Arial" w:hAnsi="Arial" w:cs="Arial"/>
                <w:color w:val="A6A6A6"/>
                <w:sz w:val="22"/>
                <w:szCs w:val="22"/>
                <w:lang w:val="es-CO"/>
              </w:rPr>
              <w:t>Fallas al automatizar el proceso de demanda.</w:t>
            </w:r>
          </w:p>
          <w:p w14:paraId="3EE4FA57" w14:textId="77777777" w:rsidR="0069718A" w:rsidRDefault="0069718A" w:rsidP="00376C87">
            <w:pPr>
              <w:rPr>
                <w:rFonts w:ascii="Arial" w:hAnsi="Arial" w:cs="Arial"/>
                <w:color w:val="A6A6A6"/>
                <w:sz w:val="22"/>
                <w:szCs w:val="22"/>
                <w:lang w:val="es-CO"/>
              </w:rPr>
            </w:pPr>
            <w:r>
              <w:rPr>
                <w:rFonts w:ascii="Arial" w:hAnsi="Arial" w:cs="Arial"/>
                <w:color w:val="A6A6A6"/>
                <w:sz w:val="22"/>
                <w:szCs w:val="22"/>
                <w:lang w:val="es-CO"/>
              </w:rPr>
              <w:t>Riesgos de quedar expuesta la información de los clientes.</w:t>
            </w:r>
          </w:p>
          <w:p w14:paraId="183E5DBB" w14:textId="77777777" w:rsidR="0069718A" w:rsidRDefault="0069718A" w:rsidP="00376C87">
            <w:pPr>
              <w:rPr>
                <w:rFonts w:ascii="Arial" w:hAnsi="Arial" w:cs="Arial"/>
                <w:color w:val="A6A6A6"/>
                <w:sz w:val="22"/>
                <w:szCs w:val="22"/>
                <w:lang w:val="es-CO"/>
              </w:rPr>
            </w:pPr>
            <w:r>
              <w:rPr>
                <w:rFonts w:ascii="Arial" w:hAnsi="Arial" w:cs="Arial"/>
                <w:color w:val="A6A6A6"/>
                <w:sz w:val="22"/>
                <w:szCs w:val="22"/>
                <w:lang w:val="es-CO"/>
              </w:rPr>
              <w:t>Fallas al emitir las facturas por el servicio.</w:t>
            </w:r>
          </w:p>
          <w:p w14:paraId="561D3A0B" w14:textId="7B5AB2EA" w:rsidR="0069718A" w:rsidRPr="008C2396" w:rsidRDefault="0069718A" w:rsidP="00376C87">
            <w:pPr>
              <w:rPr>
                <w:rFonts w:ascii="Arial" w:hAnsi="Arial" w:cs="Arial"/>
                <w:color w:val="A6A6A6"/>
                <w:sz w:val="22"/>
                <w:szCs w:val="22"/>
                <w:lang w:val="es-CO"/>
              </w:rPr>
            </w:pPr>
            <w:r>
              <w:rPr>
                <w:rFonts w:ascii="Arial" w:hAnsi="Arial" w:cs="Arial"/>
                <w:color w:val="A6A6A6"/>
                <w:sz w:val="22"/>
                <w:szCs w:val="22"/>
                <w:lang w:val="es-CO"/>
              </w:rPr>
              <w:t xml:space="preserve">La </w:t>
            </w:r>
            <w:r w:rsidR="00430C7C">
              <w:rPr>
                <w:rFonts w:ascii="Arial" w:hAnsi="Arial" w:cs="Arial"/>
                <w:color w:val="A6A6A6"/>
                <w:sz w:val="22"/>
                <w:szCs w:val="22"/>
                <w:lang w:val="es-CO"/>
              </w:rPr>
              <w:t>página</w:t>
            </w:r>
            <w:r>
              <w:rPr>
                <w:rFonts w:ascii="Arial" w:hAnsi="Arial" w:cs="Arial"/>
                <w:color w:val="A6A6A6"/>
                <w:sz w:val="22"/>
                <w:szCs w:val="22"/>
                <w:lang w:val="es-CO"/>
              </w:rPr>
              <w:t xml:space="preserve"> debe tener colores tenues y que sea una experiencia agradable el tener que asistir a un abogado de forma digital, sin sufrir de </w:t>
            </w:r>
            <w:r w:rsidR="00334A23">
              <w:rPr>
                <w:rFonts w:ascii="Arial" w:hAnsi="Arial" w:cs="Arial"/>
                <w:color w:val="A6A6A6"/>
                <w:sz w:val="22"/>
                <w:szCs w:val="22"/>
                <w:lang w:val="es-CO"/>
              </w:rPr>
              <w:t>pérdidas</w:t>
            </w:r>
            <w:r>
              <w:rPr>
                <w:rFonts w:ascii="Arial" w:hAnsi="Arial" w:cs="Arial"/>
                <w:color w:val="A6A6A6"/>
                <w:sz w:val="22"/>
                <w:szCs w:val="22"/>
                <w:lang w:val="es-CO"/>
              </w:rPr>
              <w:t xml:space="preserve"> de tiempo.</w:t>
            </w:r>
          </w:p>
        </w:tc>
      </w:tr>
      <w:tr w:rsidR="006962B9" w:rsidRPr="008C2396" w14:paraId="1C7FBD66" w14:textId="77777777" w:rsidTr="005D0764">
        <w:trPr>
          <w:trHeight w:val="1996"/>
        </w:trPr>
        <w:tc>
          <w:tcPr>
            <w:tcW w:w="2836" w:type="dxa"/>
            <w:shd w:val="clear" w:color="auto" w:fill="A50021"/>
            <w:vAlign w:val="center"/>
          </w:tcPr>
          <w:p w14:paraId="10A4872A"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3"/>
              <w:gridCol w:w="4534"/>
            </w:tblGrid>
            <w:tr w:rsidR="00334A23" w:rsidRPr="008C2396" w14:paraId="606CD71E" w14:textId="77777777" w:rsidTr="00287554">
              <w:tc>
                <w:tcPr>
                  <w:tcW w:w="0" w:type="auto"/>
                  <w:shd w:val="clear" w:color="auto" w:fill="A6A6A6"/>
                </w:tcPr>
                <w:p w14:paraId="12E1FF06"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03013577"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334A23" w:rsidRPr="008C2396" w14:paraId="43E020BA" w14:textId="77777777" w:rsidTr="00287554">
              <w:tc>
                <w:tcPr>
                  <w:tcW w:w="0" w:type="auto"/>
                  <w:shd w:val="clear" w:color="auto" w:fill="auto"/>
                </w:tcPr>
                <w:p w14:paraId="4A857F47" w14:textId="08F815D2" w:rsidR="00F0451E" w:rsidRPr="008C2396" w:rsidRDefault="00334A23" w:rsidP="0031230D">
                  <w:pPr>
                    <w:jc w:val="center"/>
                    <w:rPr>
                      <w:rFonts w:ascii="Arial" w:hAnsi="Arial" w:cs="Arial"/>
                      <w:sz w:val="20"/>
                      <w:szCs w:val="20"/>
                    </w:rPr>
                  </w:pPr>
                  <w:r>
                    <w:rPr>
                      <w:rFonts w:ascii="Arial" w:hAnsi="Arial" w:cs="Arial"/>
                      <w:color w:val="A6A6A6"/>
                      <w:sz w:val="22"/>
                      <w:szCs w:val="22"/>
                    </w:rPr>
                    <w:t>Lic. Carlos Ortega Peláez / Encargado de Nuevas Soluciones Empresariales / Líder de soluciones</w:t>
                  </w:r>
                </w:p>
              </w:tc>
              <w:tc>
                <w:tcPr>
                  <w:tcW w:w="0" w:type="auto"/>
                  <w:shd w:val="clear" w:color="auto" w:fill="auto"/>
                </w:tcPr>
                <w:p w14:paraId="7E70AE6A" w14:textId="05FE91AD" w:rsidR="00311F0C" w:rsidRPr="008C2396" w:rsidRDefault="00334A23" w:rsidP="0031230D">
                  <w:pPr>
                    <w:jc w:val="center"/>
                    <w:rPr>
                      <w:rFonts w:ascii="Arial" w:hAnsi="Arial" w:cs="Arial"/>
                      <w:sz w:val="20"/>
                      <w:szCs w:val="20"/>
                    </w:rPr>
                  </w:pPr>
                  <w:r>
                    <w:rPr>
                      <w:rFonts w:ascii="Arial" w:hAnsi="Arial" w:cs="Arial"/>
                      <w:color w:val="A6A6A6"/>
                      <w:sz w:val="22"/>
                      <w:szCs w:val="22"/>
                    </w:rPr>
                    <w:t xml:space="preserve">Persona encargada de buscar nuevas soluciones para agilizar los </w:t>
                  </w:r>
                  <w:r w:rsidR="00430C7C">
                    <w:rPr>
                      <w:rFonts w:ascii="Arial" w:hAnsi="Arial" w:cs="Arial"/>
                      <w:color w:val="A6A6A6"/>
                      <w:sz w:val="22"/>
                      <w:szCs w:val="22"/>
                    </w:rPr>
                    <w:t>trámites</w:t>
                  </w:r>
                  <w:r>
                    <w:rPr>
                      <w:rFonts w:ascii="Arial" w:hAnsi="Arial" w:cs="Arial"/>
                      <w:color w:val="A6A6A6"/>
                      <w:sz w:val="22"/>
                      <w:szCs w:val="22"/>
                    </w:rPr>
                    <w:t xml:space="preserve"> para iniciar una demanda de cualquier tema, cuenta con 20 años de experiencia en </w:t>
                  </w:r>
                  <w:r w:rsidR="00430C7C">
                    <w:rPr>
                      <w:rFonts w:ascii="Arial" w:hAnsi="Arial" w:cs="Arial"/>
                      <w:color w:val="A6A6A6"/>
                      <w:sz w:val="22"/>
                      <w:szCs w:val="22"/>
                    </w:rPr>
                    <w:t>trámites</w:t>
                  </w:r>
                  <w:r>
                    <w:rPr>
                      <w:rFonts w:ascii="Arial" w:hAnsi="Arial" w:cs="Arial"/>
                      <w:color w:val="A6A6A6"/>
                      <w:sz w:val="22"/>
                      <w:szCs w:val="22"/>
                    </w:rPr>
                    <w:t xml:space="preserve"> de todo tipo, con </w:t>
                  </w:r>
                  <w:r w:rsidR="00430C7C">
                    <w:rPr>
                      <w:rFonts w:ascii="Arial" w:hAnsi="Arial" w:cs="Arial"/>
                      <w:color w:val="A6A6A6"/>
                      <w:sz w:val="22"/>
                      <w:szCs w:val="22"/>
                    </w:rPr>
                    <w:t>él</w:t>
                  </w:r>
                  <w:r>
                    <w:rPr>
                      <w:rFonts w:ascii="Arial" w:hAnsi="Arial" w:cs="Arial"/>
                      <w:color w:val="A6A6A6"/>
                      <w:sz w:val="22"/>
                      <w:szCs w:val="22"/>
                    </w:rPr>
                    <w:t xml:space="preserve"> se busca agilizar los </w:t>
                  </w:r>
                  <w:r w:rsidR="00430C7C">
                    <w:rPr>
                      <w:rFonts w:ascii="Arial" w:hAnsi="Arial" w:cs="Arial"/>
                      <w:color w:val="A6A6A6"/>
                      <w:sz w:val="22"/>
                      <w:szCs w:val="22"/>
                    </w:rPr>
                    <w:t>trámites</w:t>
                  </w:r>
                  <w:r>
                    <w:rPr>
                      <w:rFonts w:ascii="Arial" w:hAnsi="Arial" w:cs="Arial"/>
                      <w:color w:val="A6A6A6"/>
                      <w:sz w:val="22"/>
                      <w:szCs w:val="22"/>
                    </w:rPr>
                    <w:t xml:space="preserve"> de forma que reduzcan en un </w:t>
                  </w:r>
                  <w:r w:rsidR="0075340B">
                    <w:rPr>
                      <w:rFonts w:ascii="Arial" w:hAnsi="Arial" w:cs="Arial"/>
                      <w:color w:val="A6A6A6"/>
                      <w:sz w:val="22"/>
                      <w:szCs w:val="22"/>
                    </w:rPr>
                    <w:t>7</w:t>
                  </w:r>
                  <w:r>
                    <w:rPr>
                      <w:rFonts w:ascii="Arial" w:hAnsi="Arial" w:cs="Arial"/>
                      <w:color w:val="A6A6A6"/>
                      <w:sz w:val="22"/>
                      <w:szCs w:val="22"/>
                    </w:rPr>
                    <w:t xml:space="preserve">0 % de tiempo. </w:t>
                  </w:r>
                </w:p>
              </w:tc>
            </w:tr>
            <w:tr w:rsidR="00334A23" w:rsidRPr="008C2396" w14:paraId="605040A1" w14:textId="77777777" w:rsidTr="00287554">
              <w:tc>
                <w:tcPr>
                  <w:tcW w:w="0" w:type="auto"/>
                  <w:shd w:val="clear" w:color="auto" w:fill="auto"/>
                </w:tcPr>
                <w:p w14:paraId="0854621B" w14:textId="77777777" w:rsidR="00F0451E" w:rsidRPr="008C2396" w:rsidRDefault="00F0451E" w:rsidP="0031230D">
                  <w:pPr>
                    <w:jc w:val="center"/>
                    <w:rPr>
                      <w:rFonts w:ascii="Arial" w:hAnsi="Arial" w:cs="Arial"/>
                      <w:sz w:val="20"/>
                      <w:szCs w:val="20"/>
                    </w:rPr>
                  </w:pPr>
                </w:p>
              </w:tc>
              <w:tc>
                <w:tcPr>
                  <w:tcW w:w="0" w:type="auto"/>
                  <w:shd w:val="clear" w:color="auto" w:fill="auto"/>
                </w:tcPr>
                <w:p w14:paraId="284453D1" w14:textId="77777777" w:rsidR="00F0451E" w:rsidRPr="008C2396" w:rsidRDefault="00F0451E" w:rsidP="0031230D">
                  <w:pPr>
                    <w:jc w:val="center"/>
                    <w:rPr>
                      <w:rFonts w:ascii="Arial" w:hAnsi="Arial" w:cs="Arial"/>
                      <w:sz w:val="20"/>
                      <w:szCs w:val="20"/>
                    </w:rPr>
                  </w:pPr>
                </w:p>
              </w:tc>
            </w:tr>
            <w:tr w:rsidR="00334A23" w:rsidRPr="008C2396" w14:paraId="41D0285D" w14:textId="77777777" w:rsidTr="00287554">
              <w:tc>
                <w:tcPr>
                  <w:tcW w:w="0" w:type="auto"/>
                  <w:shd w:val="clear" w:color="auto" w:fill="auto"/>
                </w:tcPr>
                <w:p w14:paraId="01CC5A2D" w14:textId="77777777" w:rsidR="00F0451E" w:rsidRPr="008C2396" w:rsidRDefault="00F0451E" w:rsidP="0031230D">
                  <w:pPr>
                    <w:jc w:val="center"/>
                    <w:rPr>
                      <w:rFonts w:ascii="Arial" w:hAnsi="Arial" w:cs="Arial"/>
                      <w:sz w:val="20"/>
                      <w:szCs w:val="20"/>
                    </w:rPr>
                  </w:pPr>
                </w:p>
              </w:tc>
              <w:tc>
                <w:tcPr>
                  <w:tcW w:w="0" w:type="auto"/>
                  <w:shd w:val="clear" w:color="auto" w:fill="auto"/>
                </w:tcPr>
                <w:p w14:paraId="17AC233A" w14:textId="77777777" w:rsidR="00F0451E" w:rsidRPr="008C2396" w:rsidRDefault="00F0451E" w:rsidP="0031230D">
                  <w:pPr>
                    <w:jc w:val="center"/>
                    <w:rPr>
                      <w:rFonts w:ascii="Arial" w:hAnsi="Arial" w:cs="Arial"/>
                      <w:sz w:val="20"/>
                      <w:szCs w:val="20"/>
                    </w:rPr>
                  </w:pPr>
                </w:p>
              </w:tc>
            </w:tr>
          </w:tbl>
          <w:p w14:paraId="69A93C6B" w14:textId="77777777" w:rsidR="006962B9" w:rsidRPr="008C2396" w:rsidRDefault="006962B9" w:rsidP="00F0451E">
            <w:pPr>
              <w:jc w:val="center"/>
              <w:rPr>
                <w:rFonts w:ascii="Arial" w:hAnsi="Arial" w:cs="Arial"/>
                <w:sz w:val="20"/>
                <w:szCs w:val="20"/>
              </w:rPr>
            </w:pPr>
          </w:p>
        </w:tc>
      </w:tr>
      <w:tr w:rsidR="00CF1831" w:rsidRPr="008C2396" w14:paraId="18C4EF7B" w14:textId="77777777" w:rsidTr="008C2396">
        <w:trPr>
          <w:trHeight w:val="843"/>
        </w:trPr>
        <w:tc>
          <w:tcPr>
            <w:tcW w:w="2836" w:type="dxa"/>
            <w:shd w:val="clear" w:color="auto" w:fill="A50021"/>
            <w:vAlign w:val="center"/>
          </w:tcPr>
          <w:p w14:paraId="6B91B470"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4FC42A57" w14:textId="77777777" w:rsidR="006962B9" w:rsidRPr="008C2396" w:rsidRDefault="006962B9" w:rsidP="0031230D">
            <w:pPr>
              <w:rPr>
                <w:rFonts w:ascii="Arial" w:hAnsi="Arial" w:cs="Arial"/>
                <w:b/>
                <w:sz w:val="22"/>
                <w:szCs w:val="22"/>
              </w:rPr>
            </w:pPr>
          </w:p>
          <w:p w14:paraId="406C37DB" w14:textId="72297402" w:rsidR="006962B9" w:rsidRDefault="0075340B" w:rsidP="0031230D">
            <w:pPr>
              <w:rPr>
                <w:rFonts w:ascii="Arial" w:hAnsi="Arial" w:cs="Arial"/>
                <w:color w:val="A6A6A6"/>
                <w:sz w:val="22"/>
                <w:szCs w:val="22"/>
              </w:rPr>
            </w:pPr>
            <w:r>
              <w:rPr>
                <w:rFonts w:ascii="Arial" w:hAnsi="Arial" w:cs="Arial"/>
                <w:color w:val="A6A6A6"/>
                <w:sz w:val="22"/>
                <w:szCs w:val="22"/>
              </w:rPr>
              <w:t>Formar un equipo bien conformado para que lleven al proyecto a tener éxito.</w:t>
            </w:r>
            <w:r w:rsidR="005F2143">
              <w:rPr>
                <w:rFonts w:ascii="Arial" w:hAnsi="Arial" w:cs="Arial"/>
                <w:color w:val="A6A6A6"/>
                <w:sz w:val="22"/>
                <w:szCs w:val="22"/>
              </w:rPr>
              <w:t xml:space="preserve"> </w:t>
            </w:r>
          </w:p>
          <w:p w14:paraId="33993CF9" w14:textId="51B24E21" w:rsidR="0075340B" w:rsidRPr="008C2396" w:rsidRDefault="0075340B" w:rsidP="0031230D">
            <w:pPr>
              <w:rPr>
                <w:rFonts w:ascii="Arial" w:hAnsi="Arial" w:cs="Arial"/>
                <w:sz w:val="22"/>
                <w:szCs w:val="22"/>
              </w:rPr>
            </w:pPr>
          </w:p>
        </w:tc>
      </w:tr>
      <w:tr w:rsidR="00406976" w:rsidRPr="008C2396" w14:paraId="5D201A9E" w14:textId="77777777" w:rsidTr="00287554">
        <w:trPr>
          <w:trHeight w:val="1106"/>
        </w:trPr>
        <w:tc>
          <w:tcPr>
            <w:tcW w:w="2836" w:type="dxa"/>
            <w:vMerge w:val="restart"/>
            <w:shd w:val="clear" w:color="auto" w:fill="A50021"/>
            <w:vAlign w:val="center"/>
          </w:tcPr>
          <w:p w14:paraId="5623FF0D"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3DFC667F"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16F4E8A3" w14:textId="77777777" w:rsidR="00406976" w:rsidRPr="008C2396" w:rsidRDefault="00406976" w:rsidP="00216320">
            <w:pPr>
              <w:rPr>
                <w:rFonts w:ascii="Arial" w:hAnsi="Arial" w:cs="Arial"/>
                <w:sz w:val="22"/>
                <w:szCs w:val="22"/>
              </w:rPr>
            </w:pPr>
          </w:p>
          <w:p w14:paraId="4C8D682A" w14:textId="61443368" w:rsidR="00F1592D" w:rsidRPr="008C2396" w:rsidRDefault="0075340B"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3" w:name="Marcar1"/>
            <w:r>
              <w:rPr>
                <w:rFonts w:ascii="Arial" w:hAnsi="Arial" w:cs="Arial"/>
                <w:sz w:val="22"/>
                <w:szCs w:val="22"/>
              </w:rPr>
              <w:instrText xml:space="preserve"> FORMCHECKBOX </w:instrText>
            </w:r>
            <w:r w:rsidR="002C624C">
              <w:rPr>
                <w:rFonts w:ascii="Arial" w:hAnsi="Arial" w:cs="Arial"/>
                <w:sz w:val="22"/>
                <w:szCs w:val="22"/>
              </w:rPr>
            </w:r>
            <w:r w:rsidR="002C624C">
              <w:rPr>
                <w:rFonts w:ascii="Arial" w:hAnsi="Arial" w:cs="Arial"/>
                <w:sz w:val="22"/>
                <w:szCs w:val="22"/>
              </w:rPr>
              <w:fldChar w:fldCharType="separate"/>
            </w:r>
            <w:r>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2C624C">
              <w:rPr>
                <w:rFonts w:ascii="Arial" w:hAnsi="Arial" w:cs="Arial"/>
                <w:sz w:val="22"/>
                <w:szCs w:val="22"/>
              </w:rPr>
            </w:r>
            <w:r w:rsidR="002C624C">
              <w:rPr>
                <w:rFonts w:ascii="Arial" w:hAnsi="Arial" w:cs="Arial"/>
                <w:sz w:val="22"/>
                <w:szCs w:val="22"/>
              </w:rPr>
              <w:fldChar w:fldCharType="separate"/>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Pr>
                <w:rFonts w:ascii="Arial" w:hAnsi="Arial" w:cs="Arial"/>
                <w:sz w:val="22"/>
                <w:szCs w:val="22"/>
              </w:rPr>
              <w:fldChar w:fldCharType="begin">
                <w:ffData>
                  <w:name w:val="Marcar3"/>
                  <w:enabled/>
                  <w:calcOnExit w:val="0"/>
                  <w:checkBox>
                    <w:sizeAuto/>
                    <w:default w:val="1"/>
                  </w:checkBox>
                </w:ffData>
              </w:fldChar>
            </w:r>
            <w:bookmarkStart w:id="5" w:name="Marcar3"/>
            <w:r>
              <w:rPr>
                <w:rFonts w:ascii="Arial" w:hAnsi="Arial" w:cs="Arial"/>
                <w:sz w:val="22"/>
                <w:szCs w:val="22"/>
              </w:rPr>
              <w:instrText xml:space="preserve"> FORMCHECKBOX </w:instrText>
            </w:r>
            <w:r w:rsidR="002C624C">
              <w:rPr>
                <w:rFonts w:ascii="Arial" w:hAnsi="Arial" w:cs="Arial"/>
                <w:sz w:val="22"/>
                <w:szCs w:val="22"/>
              </w:rPr>
            </w:r>
            <w:r w:rsidR="002C624C">
              <w:rPr>
                <w:rFonts w:ascii="Arial" w:hAnsi="Arial" w:cs="Arial"/>
                <w:sz w:val="22"/>
                <w:szCs w:val="22"/>
              </w:rPr>
              <w:fldChar w:fldCharType="separate"/>
            </w:r>
            <w:r>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Pr>
                <w:rFonts w:ascii="Arial" w:hAnsi="Arial" w:cs="Arial"/>
                <w:sz w:val="22"/>
                <w:szCs w:val="22"/>
              </w:rPr>
              <w:fldChar w:fldCharType="begin">
                <w:ffData>
                  <w:name w:val="Marcar4"/>
                  <w:enabled/>
                  <w:calcOnExit w:val="0"/>
                  <w:checkBox>
                    <w:sizeAuto/>
                    <w:default w:val="1"/>
                  </w:checkBox>
                </w:ffData>
              </w:fldChar>
            </w:r>
            <w:bookmarkStart w:id="6" w:name="Marcar4"/>
            <w:r>
              <w:rPr>
                <w:rFonts w:ascii="Arial" w:hAnsi="Arial" w:cs="Arial"/>
                <w:sz w:val="22"/>
                <w:szCs w:val="22"/>
              </w:rPr>
              <w:instrText xml:space="preserve"> FORMCHECKBOX </w:instrText>
            </w:r>
            <w:r w:rsidR="002C624C">
              <w:rPr>
                <w:rFonts w:ascii="Arial" w:hAnsi="Arial" w:cs="Arial"/>
                <w:sz w:val="22"/>
                <w:szCs w:val="22"/>
              </w:rPr>
            </w:r>
            <w:r w:rsidR="002C624C">
              <w:rPr>
                <w:rFonts w:ascii="Arial" w:hAnsi="Arial" w:cs="Arial"/>
                <w:sz w:val="22"/>
                <w:szCs w:val="22"/>
              </w:rPr>
              <w:fldChar w:fldCharType="separate"/>
            </w:r>
            <w:r>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67E200E0" w14:textId="77777777" w:rsidR="00F1592D" w:rsidRPr="008C2396" w:rsidRDefault="00F1592D" w:rsidP="00216320">
            <w:pPr>
              <w:rPr>
                <w:rFonts w:ascii="Arial" w:hAnsi="Arial" w:cs="Arial"/>
                <w:sz w:val="22"/>
                <w:szCs w:val="22"/>
              </w:rPr>
            </w:pPr>
          </w:p>
          <w:p w14:paraId="6448879C" w14:textId="15B32D74"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002C624C">
              <w:rPr>
                <w:rFonts w:ascii="Arial" w:hAnsi="Arial" w:cs="Arial"/>
                <w:sz w:val="22"/>
                <w:szCs w:val="22"/>
              </w:rPr>
            </w:r>
            <w:r w:rsidR="002C624C">
              <w:rPr>
                <w:rFonts w:ascii="Arial" w:hAnsi="Arial" w:cs="Arial"/>
                <w:sz w:val="22"/>
                <w:szCs w:val="22"/>
              </w:rPr>
              <w:fldChar w:fldCharType="separate"/>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2C624C">
              <w:rPr>
                <w:rFonts w:ascii="Arial" w:hAnsi="Arial" w:cs="Arial"/>
                <w:sz w:val="22"/>
                <w:szCs w:val="22"/>
              </w:rPr>
            </w:r>
            <w:r w:rsidR="002C624C">
              <w:rPr>
                <w:rFonts w:ascii="Arial" w:hAnsi="Arial" w:cs="Arial"/>
                <w:sz w:val="22"/>
                <w:szCs w:val="22"/>
              </w:rPr>
              <w:fldChar w:fldCharType="separate"/>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Otro:</w:t>
            </w:r>
            <w:r w:rsidR="0075340B">
              <w:rPr>
                <w:rFonts w:ascii="Arial" w:hAnsi="Arial" w:cs="Arial"/>
                <w:sz w:val="22"/>
                <w:szCs w:val="22"/>
              </w:rPr>
              <w:t xml:space="preserve"> </w:t>
            </w:r>
            <w:r w:rsidR="00EB3B75" w:rsidRPr="008C2396">
              <w:rPr>
                <w:rFonts w:ascii="Arial" w:hAnsi="Arial" w:cs="Arial"/>
                <w:sz w:val="22"/>
                <w:szCs w:val="22"/>
              </w:rPr>
              <w:t>________________</w:t>
            </w:r>
          </w:p>
          <w:p w14:paraId="4D875DA3" w14:textId="77777777" w:rsidR="00406976" w:rsidRPr="008C2396" w:rsidRDefault="00406976" w:rsidP="00EB3B75">
            <w:pPr>
              <w:rPr>
                <w:rFonts w:ascii="Arial" w:hAnsi="Arial" w:cs="Arial"/>
                <w:b/>
                <w:color w:val="D9D9D9"/>
                <w:sz w:val="22"/>
                <w:szCs w:val="22"/>
              </w:rPr>
            </w:pPr>
          </w:p>
        </w:tc>
      </w:tr>
      <w:tr w:rsidR="00406976" w:rsidRPr="008C2396" w14:paraId="0745F669" w14:textId="77777777" w:rsidTr="00287554">
        <w:trPr>
          <w:trHeight w:val="1348"/>
        </w:trPr>
        <w:tc>
          <w:tcPr>
            <w:tcW w:w="2836" w:type="dxa"/>
            <w:vMerge/>
            <w:shd w:val="clear" w:color="auto" w:fill="A50021"/>
            <w:vAlign w:val="center"/>
          </w:tcPr>
          <w:p w14:paraId="33AA0886"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1D15D074"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68EAA876" w14:textId="77777777" w:rsidR="00406976" w:rsidRPr="00D1764B" w:rsidRDefault="00406976" w:rsidP="00DD4EC2">
            <w:pPr>
              <w:rPr>
                <w:rFonts w:ascii="Arial" w:hAnsi="Arial" w:cs="Arial"/>
                <w:sz w:val="22"/>
                <w:szCs w:val="22"/>
                <w:lang w:val="en-US"/>
              </w:rPr>
            </w:pPr>
          </w:p>
          <w:p w14:paraId="0D4DAB29"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002C624C">
              <w:rPr>
                <w:rFonts w:ascii="Arial" w:hAnsi="Arial" w:cs="Arial"/>
                <w:sz w:val="22"/>
                <w:szCs w:val="22"/>
              </w:rPr>
            </w:r>
            <w:r w:rsidR="002C624C">
              <w:rPr>
                <w:rFonts w:ascii="Arial" w:hAnsi="Arial" w:cs="Arial"/>
                <w:sz w:val="22"/>
                <w:szCs w:val="22"/>
              </w:rPr>
              <w:fldChar w:fldCharType="separate"/>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77ABF3C5"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002C624C">
              <w:rPr>
                <w:rFonts w:ascii="Arial" w:hAnsi="Arial" w:cs="Arial"/>
                <w:sz w:val="22"/>
                <w:szCs w:val="22"/>
              </w:rPr>
            </w:r>
            <w:r w:rsidR="002C624C">
              <w:rPr>
                <w:rFonts w:ascii="Arial" w:hAnsi="Arial" w:cs="Arial"/>
                <w:sz w:val="22"/>
                <w:szCs w:val="22"/>
              </w:rPr>
              <w:fldChar w:fldCharType="separate"/>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1AB3CF65" w14:textId="7FC62EAE" w:rsidR="00406976" w:rsidRPr="00D1764B" w:rsidRDefault="0075340B" w:rsidP="00DD4EC2">
            <w:pPr>
              <w:rPr>
                <w:rFonts w:ascii="Arial" w:hAnsi="Arial" w:cs="Arial"/>
                <w:sz w:val="22"/>
                <w:szCs w:val="22"/>
                <w:lang w:val="en-US"/>
              </w:rPr>
            </w:pPr>
            <w:r>
              <w:rPr>
                <w:rFonts w:ascii="Arial" w:hAnsi="Arial" w:cs="Arial"/>
                <w:sz w:val="22"/>
                <w:szCs w:val="22"/>
              </w:rPr>
              <w:fldChar w:fldCharType="begin">
                <w:ffData>
                  <w:name w:val="Marcar9"/>
                  <w:enabled/>
                  <w:calcOnExit w:val="0"/>
                  <w:checkBox>
                    <w:sizeAuto/>
                    <w:default w:val="1"/>
                  </w:checkBox>
                </w:ffData>
              </w:fldChar>
            </w:r>
            <w:bookmarkStart w:id="11" w:name="Marcar9"/>
            <w:r>
              <w:rPr>
                <w:rFonts w:ascii="Arial" w:hAnsi="Arial" w:cs="Arial"/>
                <w:sz w:val="22"/>
                <w:szCs w:val="22"/>
              </w:rPr>
              <w:instrText xml:space="preserve"> FORMCHECKBOX </w:instrText>
            </w:r>
            <w:r w:rsidR="002C624C">
              <w:rPr>
                <w:rFonts w:ascii="Arial" w:hAnsi="Arial" w:cs="Arial"/>
                <w:sz w:val="22"/>
                <w:szCs w:val="22"/>
              </w:rPr>
            </w:r>
            <w:r w:rsidR="002C624C">
              <w:rPr>
                <w:rFonts w:ascii="Arial" w:hAnsi="Arial" w:cs="Arial"/>
                <w:sz w:val="22"/>
                <w:szCs w:val="22"/>
              </w:rPr>
              <w:fldChar w:fldCharType="separate"/>
            </w:r>
            <w:r>
              <w:rPr>
                <w:rFonts w:ascii="Arial" w:hAnsi="Arial" w:cs="Arial"/>
                <w:sz w:val="22"/>
                <w:szCs w:val="22"/>
              </w:rPr>
              <w:fldChar w:fldCharType="end"/>
            </w:r>
            <w:bookmarkEnd w:id="11"/>
            <w:r w:rsidR="00406976" w:rsidRPr="00D1764B">
              <w:rPr>
                <w:rFonts w:ascii="Arial" w:hAnsi="Arial" w:cs="Arial"/>
                <w:sz w:val="22"/>
                <w:szCs w:val="22"/>
                <w:lang w:val="en-US"/>
              </w:rPr>
              <w:t xml:space="preserve"> </w:t>
            </w:r>
            <w:r w:rsidR="00252489" w:rsidRPr="00D1764B">
              <w:rPr>
                <w:rFonts w:ascii="Arial" w:hAnsi="Arial" w:cs="Arial"/>
                <w:sz w:val="22"/>
                <w:szCs w:val="22"/>
                <w:lang w:val="en-US"/>
              </w:rPr>
              <w:t>My</w:t>
            </w:r>
            <w:r w:rsidR="00406976" w:rsidRPr="00D1764B">
              <w:rPr>
                <w:rFonts w:ascii="Arial" w:hAnsi="Arial" w:cs="Arial"/>
                <w:sz w:val="22"/>
                <w:szCs w:val="22"/>
                <w:lang w:val="en-US"/>
              </w:rPr>
              <w:t>SQL</w:t>
            </w:r>
          </w:p>
          <w:p w14:paraId="7F280EDC"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002C624C">
              <w:rPr>
                <w:rFonts w:ascii="Arial" w:hAnsi="Arial" w:cs="Arial"/>
                <w:sz w:val="22"/>
                <w:szCs w:val="22"/>
              </w:rPr>
            </w:r>
            <w:r w:rsidR="002C624C">
              <w:rPr>
                <w:rFonts w:ascii="Arial" w:hAnsi="Arial" w:cs="Arial"/>
                <w:sz w:val="22"/>
                <w:szCs w:val="22"/>
              </w:rPr>
              <w:fldChar w:fldCharType="separate"/>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3ECEFE77" w14:textId="3639685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002C624C">
              <w:rPr>
                <w:rFonts w:ascii="Arial" w:hAnsi="Arial" w:cs="Arial"/>
                <w:sz w:val="22"/>
                <w:szCs w:val="22"/>
              </w:rPr>
            </w:r>
            <w:r w:rsidR="002C624C">
              <w:rPr>
                <w:rFonts w:ascii="Arial" w:hAnsi="Arial" w:cs="Arial"/>
                <w:sz w:val="22"/>
                <w:szCs w:val="22"/>
              </w:rPr>
              <w:fldChar w:fldCharType="separate"/>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r w:rsidRPr="00D1764B">
              <w:rPr>
                <w:rFonts w:ascii="Arial" w:hAnsi="Arial" w:cs="Arial"/>
                <w:sz w:val="22"/>
                <w:szCs w:val="22"/>
                <w:lang w:val="en-US"/>
              </w:rPr>
              <w:t>Otro</w:t>
            </w:r>
            <w:proofErr w:type="spellEnd"/>
            <w:r w:rsidRPr="00D1764B">
              <w:rPr>
                <w:rFonts w:ascii="Arial" w:hAnsi="Arial" w:cs="Arial"/>
                <w:sz w:val="22"/>
                <w:szCs w:val="22"/>
                <w:lang w:val="en-US"/>
              </w:rPr>
              <w:t>:</w:t>
            </w:r>
            <w:r w:rsidR="0075340B">
              <w:rPr>
                <w:rFonts w:ascii="Arial" w:hAnsi="Arial" w:cs="Arial"/>
                <w:sz w:val="22"/>
                <w:szCs w:val="22"/>
                <w:lang w:val="en-US"/>
              </w:rPr>
              <w:t xml:space="preserve"> </w:t>
            </w:r>
            <w:r w:rsidRPr="00D1764B">
              <w:rPr>
                <w:rFonts w:ascii="Arial" w:hAnsi="Arial" w:cs="Arial"/>
                <w:sz w:val="22"/>
                <w:szCs w:val="22"/>
                <w:lang w:val="en-US"/>
              </w:rPr>
              <w:t>__________________</w:t>
            </w:r>
          </w:p>
          <w:p w14:paraId="2604EE7A"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263D9098"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22E0DBA1"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2756831C"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CF097EC" w14:textId="262A0CCA" w:rsidR="00190F2A" w:rsidRPr="008C2396" w:rsidRDefault="0075340B" w:rsidP="0075340B">
            <w:pPr>
              <w:jc w:val="center"/>
              <w:rPr>
                <w:rFonts w:ascii="Arial" w:hAnsi="Arial" w:cs="Arial"/>
                <w:b/>
                <w:color w:val="D9D9D9"/>
                <w:sz w:val="22"/>
                <w:szCs w:val="22"/>
              </w:rPr>
            </w:pPr>
            <w:r>
              <w:rPr>
                <w:rFonts w:ascii="Arial" w:hAnsi="Arial" w:cs="Arial"/>
                <w:b/>
                <w:color w:val="D9D9D9"/>
                <w:sz w:val="22"/>
                <w:szCs w:val="22"/>
              </w:rPr>
              <w:t>8.0</w:t>
            </w:r>
          </w:p>
          <w:p w14:paraId="75010EE6"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44A58969"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1D9564BA"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15733944" w14:textId="77777777" w:rsidTr="00287554">
        <w:trPr>
          <w:trHeight w:val="1348"/>
        </w:trPr>
        <w:tc>
          <w:tcPr>
            <w:tcW w:w="2836" w:type="dxa"/>
            <w:vMerge/>
            <w:shd w:val="clear" w:color="auto" w:fill="A50021"/>
            <w:vAlign w:val="center"/>
          </w:tcPr>
          <w:p w14:paraId="220ACE86"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13A19CE2"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3A0C5867" w14:textId="77777777" w:rsidR="00406976" w:rsidRPr="008C2396" w:rsidRDefault="00406976" w:rsidP="005B1D0C">
            <w:pPr>
              <w:rPr>
                <w:rFonts w:ascii="Arial" w:hAnsi="Arial" w:cs="Arial"/>
                <w:sz w:val="22"/>
                <w:szCs w:val="22"/>
              </w:rPr>
            </w:pPr>
          </w:p>
          <w:p w14:paraId="06A83A25" w14:textId="297CD7DC" w:rsidR="00406976" w:rsidRPr="00D1764B" w:rsidRDefault="005F2143" w:rsidP="005B1D0C">
            <w:pPr>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sidR="002C624C">
              <w:rPr>
                <w:rFonts w:ascii="Arial" w:hAnsi="Arial" w:cs="Arial"/>
                <w:sz w:val="22"/>
                <w:szCs w:val="22"/>
              </w:rPr>
            </w:r>
            <w:r w:rsidR="002C624C">
              <w:rPr>
                <w:rFonts w:ascii="Arial" w:hAnsi="Arial" w:cs="Arial"/>
                <w:sz w:val="22"/>
                <w:szCs w:val="22"/>
              </w:rPr>
              <w:fldChar w:fldCharType="separate"/>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C#</w:t>
            </w:r>
          </w:p>
          <w:p w14:paraId="7ECB3EEE"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2C624C">
              <w:rPr>
                <w:rFonts w:ascii="Arial" w:hAnsi="Arial" w:cs="Arial"/>
                <w:sz w:val="22"/>
                <w:szCs w:val="22"/>
              </w:rPr>
            </w:r>
            <w:r w:rsidR="002C624C">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14:paraId="563A3815"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002C624C">
              <w:rPr>
                <w:rFonts w:ascii="Arial" w:hAnsi="Arial" w:cs="Arial"/>
                <w:sz w:val="22"/>
                <w:szCs w:val="22"/>
              </w:rPr>
            </w:r>
            <w:r w:rsidR="002C624C">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PHP</w:t>
            </w:r>
          </w:p>
          <w:p w14:paraId="12864EC8"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002C624C">
              <w:rPr>
                <w:rFonts w:ascii="Arial" w:hAnsi="Arial" w:cs="Arial"/>
                <w:sz w:val="22"/>
                <w:szCs w:val="22"/>
              </w:rPr>
            </w:r>
            <w:r w:rsidR="002C624C">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Java</w:t>
            </w:r>
          </w:p>
          <w:p w14:paraId="4588F744" w14:textId="4152A109" w:rsidR="00406976" w:rsidRPr="00D1764B" w:rsidRDefault="00A44007" w:rsidP="005B1D0C">
            <w:pPr>
              <w:pStyle w:val="Prrafodelista"/>
              <w:ind w:left="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sidR="002C624C">
              <w:rPr>
                <w:rFonts w:ascii="Arial" w:hAnsi="Arial" w:cs="Arial"/>
                <w:sz w:val="22"/>
                <w:szCs w:val="22"/>
              </w:rPr>
            </w:r>
            <w:r w:rsidR="002C624C">
              <w:rPr>
                <w:rFonts w:ascii="Arial" w:hAnsi="Arial" w:cs="Arial"/>
                <w:sz w:val="22"/>
                <w:szCs w:val="22"/>
              </w:rPr>
              <w:fldChar w:fldCharType="separate"/>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3282D6C7" w14:textId="61FF5C33"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2C624C">
              <w:rPr>
                <w:rFonts w:ascii="Arial" w:hAnsi="Arial" w:cs="Arial"/>
                <w:sz w:val="22"/>
                <w:szCs w:val="22"/>
              </w:rPr>
            </w:r>
            <w:r w:rsidR="002C624C">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Otro:</w:t>
            </w:r>
            <w:r w:rsidR="00430C7C">
              <w:rPr>
                <w:rFonts w:ascii="Arial" w:hAnsi="Arial" w:cs="Arial"/>
                <w:sz w:val="22"/>
                <w:szCs w:val="22"/>
              </w:rPr>
              <w:t xml:space="preserve"> </w:t>
            </w:r>
            <w:r w:rsidRPr="00D1764B">
              <w:rPr>
                <w:rFonts w:ascii="Arial" w:hAnsi="Arial" w:cs="Arial"/>
                <w:sz w:val="22"/>
                <w:szCs w:val="22"/>
              </w:rPr>
              <w:t>___________________</w:t>
            </w:r>
          </w:p>
          <w:p w14:paraId="6076596C" w14:textId="77777777" w:rsidR="00406976" w:rsidRPr="008C2396" w:rsidRDefault="00406976" w:rsidP="0031230D">
            <w:pPr>
              <w:rPr>
                <w:rFonts w:ascii="Arial" w:hAnsi="Arial" w:cs="Arial"/>
                <w:sz w:val="22"/>
                <w:szCs w:val="22"/>
              </w:rPr>
            </w:pPr>
          </w:p>
        </w:tc>
        <w:tc>
          <w:tcPr>
            <w:tcW w:w="1147" w:type="dxa"/>
            <w:shd w:val="clear" w:color="auto" w:fill="auto"/>
          </w:tcPr>
          <w:p w14:paraId="375168DD"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4930BDF3" w14:textId="7D74C6F1" w:rsidR="00190F2A" w:rsidRPr="00A44007" w:rsidRDefault="005F2143" w:rsidP="00190F2A">
            <w:pPr>
              <w:rPr>
                <w:rFonts w:ascii="Arial" w:hAnsi="Arial" w:cs="Arial"/>
                <w:b/>
                <w:color w:val="D9D9D9"/>
                <w:sz w:val="16"/>
                <w:szCs w:val="16"/>
              </w:rPr>
            </w:pPr>
            <w:r w:rsidRPr="00A44007">
              <w:rPr>
                <w:rFonts w:ascii="Arial" w:hAnsi="Arial" w:cs="Arial"/>
                <w:b/>
                <w:color w:val="D9D9D9"/>
                <w:sz w:val="16"/>
                <w:szCs w:val="16"/>
              </w:rPr>
              <w:t>2019, 2022</w:t>
            </w:r>
            <w:r w:rsidR="00A44007" w:rsidRPr="00A44007">
              <w:rPr>
                <w:rFonts w:ascii="Arial" w:hAnsi="Arial" w:cs="Arial"/>
                <w:b/>
                <w:color w:val="D9D9D9"/>
                <w:sz w:val="16"/>
                <w:szCs w:val="16"/>
              </w:rPr>
              <w:t>.</w:t>
            </w:r>
          </w:p>
          <w:p w14:paraId="6DF4010B"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44D9072B"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4F4E658"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235A31F"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6EBFBE57"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4CF606E4"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2A2F62C9" w14:textId="77777777" w:rsidTr="00287554">
        <w:trPr>
          <w:trHeight w:val="182"/>
        </w:trPr>
        <w:tc>
          <w:tcPr>
            <w:tcW w:w="2836" w:type="dxa"/>
            <w:shd w:val="clear" w:color="auto" w:fill="A50021"/>
            <w:vAlign w:val="center"/>
          </w:tcPr>
          <w:p w14:paraId="0068906B"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4678FA84" w14:textId="6C91A9D7"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A44007">
              <w:rPr>
                <w:rFonts w:ascii="Arial" w:hAnsi="Arial" w:cs="Arial"/>
                <w:sz w:val="22"/>
                <w:szCs w:val="22"/>
              </w:rPr>
              <w:t>X</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76ED9028" w14:textId="77777777" w:rsidR="000A71D8" w:rsidRPr="008C2396" w:rsidRDefault="000A71D8" w:rsidP="003D4A48">
      <w:pPr>
        <w:rPr>
          <w:rFonts w:ascii="Arial" w:hAnsi="Arial" w:cs="Arial"/>
          <w:b/>
          <w:sz w:val="28"/>
          <w:szCs w:val="28"/>
          <w:lang w:val="es-CO"/>
        </w:rPr>
      </w:pPr>
    </w:p>
    <w:p w14:paraId="12C05841"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8"/>
        <w:gridCol w:w="3429"/>
        <w:gridCol w:w="1440"/>
        <w:gridCol w:w="2473"/>
      </w:tblGrid>
      <w:tr w:rsidR="008B73D8" w:rsidRPr="008C2396" w14:paraId="07889CB1" w14:textId="77777777" w:rsidTr="0093161F">
        <w:tc>
          <w:tcPr>
            <w:tcW w:w="3148" w:type="dxa"/>
            <w:shd w:val="clear" w:color="auto" w:fill="A6A6A6"/>
          </w:tcPr>
          <w:p w14:paraId="780663B1"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3429" w:type="dxa"/>
            <w:shd w:val="clear" w:color="auto" w:fill="A6A6A6"/>
          </w:tcPr>
          <w:p w14:paraId="282B7257"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440" w:type="dxa"/>
            <w:shd w:val="clear" w:color="auto" w:fill="A6A6A6"/>
          </w:tcPr>
          <w:p w14:paraId="25CE42F5"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473" w:type="dxa"/>
            <w:shd w:val="clear" w:color="auto" w:fill="A6A6A6"/>
          </w:tcPr>
          <w:p w14:paraId="74EB7230"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93161F" w14:paraId="12D3DBC4" w14:textId="77777777" w:rsidTr="0093161F">
        <w:tc>
          <w:tcPr>
            <w:tcW w:w="3148" w:type="dxa"/>
            <w:shd w:val="clear" w:color="auto" w:fill="auto"/>
          </w:tcPr>
          <w:p w14:paraId="1EEFF284" w14:textId="5B6B2E6F" w:rsidR="008B73D8" w:rsidRPr="0093161F" w:rsidRDefault="007E7FED" w:rsidP="0031230D">
            <w:pPr>
              <w:pStyle w:val="Piedepgina"/>
              <w:tabs>
                <w:tab w:val="clear" w:pos="4252"/>
                <w:tab w:val="clear" w:pos="8504"/>
              </w:tabs>
              <w:spacing w:line="360" w:lineRule="auto"/>
              <w:jc w:val="both"/>
              <w:rPr>
                <w:rFonts w:ascii="Arial" w:hAnsi="Arial" w:cs="Arial"/>
                <w:b/>
                <w:bCs/>
                <w:sz w:val="18"/>
                <w:szCs w:val="18"/>
              </w:rPr>
            </w:pPr>
            <w:r w:rsidRPr="0093161F">
              <w:rPr>
                <w:rFonts w:ascii="Arial" w:hAnsi="Arial" w:cs="Arial"/>
                <w:color w:val="A6A6A6"/>
                <w:sz w:val="18"/>
                <w:szCs w:val="18"/>
              </w:rPr>
              <w:t>Lic. Carlos Ortega Peláez</w:t>
            </w:r>
          </w:p>
        </w:tc>
        <w:tc>
          <w:tcPr>
            <w:tcW w:w="3429" w:type="dxa"/>
            <w:shd w:val="clear" w:color="auto" w:fill="auto"/>
          </w:tcPr>
          <w:p w14:paraId="76377EFA" w14:textId="4E59DE84" w:rsidR="008B73D8" w:rsidRPr="0093161F" w:rsidRDefault="00430C7C" w:rsidP="0031230D">
            <w:pPr>
              <w:pStyle w:val="Piedepgina"/>
              <w:tabs>
                <w:tab w:val="clear" w:pos="4252"/>
                <w:tab w:val="clear" w:pos="8504"/>
              </w:tabs>
              <w:spacing w:line="360" w:lineRule="auto"/>
              <w:jc w:val="both"/>
              <w:rPr>
                <w:rFonts w:ascii="Arial" w:hAnsi="Arial" w:cs="Arial"/>
                <w:color w:val="A6A6A6"/>
                <w:sz w:val="18"/>
                <w:szCs w:val="18"/>
              </w:rPr>
            </w:pPr>
            <w:r w:rsidRPr="0093161F">
              <w:rPr>
                <w:rFonts w:ascii="Arial" w:hAnsi="Arial" w:cs="Arial"/>
                <w:color w:val="A6A6A6"/>
                <w:sz w:val="18"/>
                <w:szCs w:val="18"/>
              </w:rPr>
              <w:t>Despacho Ortega</w:t>
            </w:r>
            <w:r w:rsidR="0093161F" w:rsidRPr="0093161F">
              <w:rPr>
                <w:rFonts w:ascii="Arial" w:hAnsi="Arial" w:cs="Arial"/>
                <w:color w:val="A6A6A6"/>
                <w:sz w:val="18"/>
                <w:szCs w:val="18"/>
              </w:rPr>
              <w:t xml:space="preserve"> (Líder de proyecto</w:t>
            </w:r>
            <w:r w:rsidR="0093161F">
              <w:rPr>
                <w:rFonts w:ascii="Arial" w:hAnsi="Arial" w:cs="Arial"/>
                <w:color w:val="A6A6A6"/>
                <w:sz w:val="18"/>
                <w:szCs w:val="18"/>
              </w:rPr>
              <w:t>)</w:t>
            </w:r>
          </w:p>
        </w:tc>
        <w:tc>
          <w:tcPr>
            <w:tcW w:w="1440" w:type="dxa"/>
            <w:shd w:val="clear" w:color="auto" w:fill="auto"/>
          </w:tcPr>
          <w:p w14:paraId="4A0F3288" w14:textId="284D9EEA" w:rsidR="008B73D8" w:rsidRPr="0093161F" w:rsidRDefault="00430C7C" w:rsidP="0031230D">
            <w:pPr>
              <w:pStyle w:val="Piedepgina"/>
              <w:tabs>
                <w:tab w:val="clear" w:pos="4252"/>
                <w:tab w:val="clear" w:pos="8504"/>
              </w:tabs>
              <w:spacing w:line="360" w:lineRule="auto"/>
              <w:jc w:val="both"/>
              <w:rPr>
                <w:rFonts w:ascii="Arial" w:hAnsi="Arial" w:cs="Arial"/>
                <w:color w:val="A6A6A6"/>
                <w:sz w:val="18"/>
                <w:szCs w:val="18"/>
              </w:rPr>
            </w:pPr>
            <w:r w:rsidRPr="0093161F">
              <w:rPr>
                <w:rFonts w:ascii="Arial" w:hAnsi="Arial" w:cs="Arial"/>
                <w:color w:val="A6A6A6"/>
                <w:sz w:val="18"/>
                <w:szCs w:val="18"/>
              </w:rPr>
              <w:t>5564854179</w:t>
            </w:r>
          </w:p>
        </w:tc>
        <w:tc>
          <w:tcPr>
            <w:tcW w:w="2473" w:type="dxa"/>
            <w:shd w:val="clear" w:color="auto" w:fill="auto"/>
          </w:tcPr>
          <w:p w14:paraId="44127308" w14:textId="77777777" w:rsidR="008B73D8" w:rsidRPr="0093161F" w:rsidRDefault="008B73D8" w:rsidP="0031230D">
            <w:pPr>
              <w:pStyle w:val="Piedepgina"/>
              <w:tabs>
                <w:tab w:val="clear" w:pos="4252"/>
                <w:tab w:val="clear" w:pos="8504"/>
              </w:tabs>
              <w:spacing w:line="360" w:lineRule="auto"/>
              <w:jc w:val="both"/>
              <w:rPr>
                <w:rFonts w:ascii="Arial" w:hAnsi="Arial" w:cs="Arial"/>
                <w:b/>
                <w:bCs/>
                <w:sz w:val="18"/>
                <w:szCs w:val="18"/>
              </w:rPr>
            </w:pPr>
          </w:p>
        </w:tc>
      </w:tr>
      <w:tr w:rsidR="008B73D8" w:rsidRPr="0093161F" w14:paraId="088737D2" w14:textId="77777777" w:rsidTr="0093161F">
        <w:tc>
          <w:tcPr>
            <w:tcW w:w="3148" w:type="dxa"/>
            <w:shd w:val="clear" w:color="auto" w:fill="auto"/>
          </w:tcPr>
          <w:p w14:paraId="64A2AA38" w14:textId="6D8896AB" w:rsidR="008B73D8" w:rsidRPr="0093161F" w:rsidRDefault="00430C7C" w:rsidP="0031230D">
            <w:pPr>
              <w:pStyle w:val="Piedepgina"/>
              <w:tabs>
                <w:tab w:val="clear" w:pos="4252"/>
                <w:tab w:val="clear" w:pos="8504"/>
              </w:tabs>
              <w:spacing w:line="360" w:lineRule="auto"/>
              <w:jc w:val="both"/>
              <w:rPr>
                <w:rFonts w:ascii="Arial" w:hAnsi="Arial" w:cs="Arial"/>
                <w:b/>
                <w:bCs/>
                <w:sz w:val="18"/>
                <w:szCs w:val="18"/>
              </w:rPr>
            </w:pPr>
            <w:r w:rsidRPr="0093161F">
              <w:rPr>
                <w:rFonts w:ascii="Arial" w:hAnsi="Arial" w:cs="Arial"/>
                <w:color w:val="A6A6A6"/>
                <w:sz w:val="18"/>
                <w:szCs w:val="18"/>
              </w:rPr>
              <w:t>Ing. Fernando Pérez Serón</w:t>
            </w:r>
          </w:p>
        </w:tc>
        <w:tc>
          <w:tcPr>
            <w:tcW w:w="3429" w:type="dxa"/>
            <w:shd w:val="clear" w:color="auto" w:fill="auto"/>
          </w:tcPr>
          <w:p w14:paraId="4F691324" w14:textId="14E3902D" w:rsidR="008B73D8" w:rsidRPr="0093161F" w:rsidRDefault="00430C7C" w:rsidP="0031230D">
            <w:pPr>
              <w:pStyle w:val="Piedepgina"/>
              <w:tabs>
                <w:tab w:val="clear" w:pos="4252"/>
                <w:tab w:val="clear" w:pos="8504"/>
              </w:tabs>
              <w:spacing w:line="360" w:lineRule="auto"/>
              <w:jc w:val="both"/>
              <w:rPr>
                <w:rFonts w:ascii="Arial" w:hAnsi="Arial" w:cs="Arial"/>
                <w:color w:val="A6A6A6"/>
                <w:sz w:val="18"/>
                <w:szCs w:val="18"/>
              </w:rPr>
            </w:pPr>
            <w:proofErr w:type="spellStart"/>
            <w:r w:rsidRPr="0093161F">
              <w:rPr>
                <w:rFonts w:ascii="Arial" w:hAnsi="Arial" w:cs="Arial"/>
                <w:color w:val="A6A6A6"/>
                <w:sz w:val="18"/>
                <w:szCs w:val="18"/>
              </w:rPr>
              <w:t>SoftTechCloud</w:t>
            </w:r>
            <w:proofErr w:type="spellEnd"/>
            <w:r w:rsidR="0093161F">
              <w:rPr>
                <w:rFonts w:ascii="Arial" w:hAnsi="Arial" w:cs="Arial"/>
                <w:color w:val="A6A6A6"/>
                <w:sz w:val="18"/>
                <w:szCs w:val="18"/>
              </w:rPr>
              <w:t xml:space="preserve"> (Líder desarrollador)</w:t>
            </w:r>
          </w:p>
        </w:tc>
        <w:tc>
          <w:tcPr>
            <w:tcW w:w="1440" w:type="dxa"/>
            <w:shd w:val="clear" w:color="auto" w:fill="auto"/>
          </w:tcPr>
          <w:p w14:paraId="0D101C08" w14:textId="606B91D4" w:rsidR="008B73D8" w:rsidRPr="0093161F" w:rsidRDefault="00430C7C" w:rsidP="0031230D">
            <w:pPr>
              <w:pStyle w:val="Piedepgina"/>
              <w:tabs>
                <w:tab w:val="clear" w:pos="4252"/>
                <w:tab w:val="clear" w:pos="8504"/>
              </w:tabs>
              <w:spacing w:line="360" w:lineRule="auto"/>
              <w:jc w:val="both"/>
              <w:rPr>
                <w:rFonts w:ascii="Arial" w:hAnsi="Arial" w:cs="Arial"/>
                <w:color w:val="A6A6A6"/>
                <w:sz w:val="18"/>
                <w:szCs w:val="18"/>
              </w:rPr>
            </w:pPr>
            <w:r w:rsidRPr="0093161F">
              <w:rPr>
                <w:rFonts w:ascii="Arial" w:hAnsi="Arial" w:cs="Arial"/>
                <w:color w:val="A6A6A6"/>
                <w:sz w:val="18"/>
                <w:szCs w:val="18"/>
              </w:rPr>
              <w:t>5585631285</w:t>
            </w:r>
          </w:p>
        </w:tc>
        <w:tc>
          <w:tcPr>
            <w:tcW w:w="2473" w:type="dxa"/>
            <w:shd w:val="clear" w:color="auto" w:fill="auto"/>
          </w:tcPr>
          <w:p w14:paraId="3E100B1D" w14:textId="77777777" w:rsidR="008B73D8" w:rsidRPr="0093161F" w:rsidRDefault="008B73D8" w:rsidP="0031230D">
            <w:pPr>
              <w:pStyle w:val="Piedepgina"/>
              <w:tabs>
                <w:tab w:val="clear" w:pos="4252"/>
                <w:tab w:val="clear" w:pos="8504"/>
              </w:tabs>
              <w:spacing w:line="360" w:lineRule="auto"/>
              <w:jc w:val="both"/>
              <w:rPr>
                <w:rFonts w:ascii="Arial" w:hAnsi="Arial" w:cs="Arial"/>
                <w:b/>
                <w:bCs/>
                <w:sz w:val="18"/>
                <w:szCs w:val="18"/>
              </w:rPr>
            </w:pPr>
          </w:p>
        </w:tc>
      </w:tr>
      <w:tr w:rsidR="008B73D8" w:rsidRPr="0093161F" w14:paraId="4C61A4E8" w14:textId="77777777" w:rsidTr="0093161F">
        <w:tc>
          <w:tcPr>
            <w:tcW w:w="3148" w:type="dxa"/>
            <w:shd w:val="clear" w:color="auto" w:fill="auto"/>
          </w:tcPr>
          <w:p w14:paraId="4675366D" w14:textId="4943D3B0" w:rsidR="008B73D8" w:rsidRPr="0093161F" w:rsidRDefault="0093161F" w:rsidP="0031230D">
            <w:pPr>
              <w:pStyle w:val="Piedepgina"/>
              <w:tabs>
                <w:tab w:val="clear" w:pos="4252"/>
                <w:tab w:val="clear" w:pos="8504"/>
              </w:tabs>
              <w:spacing w:line="360" w:lineRule="auto"/>
              <w:jc w:val="both"/>
              <w:rPr>
                <w:rFonts w:ascii="Arial" w:hAnsi="Arial" w:cs="Arial"/>
                <w:color w:val="A6A6A6"/>
                <w:sz w:val="18"/>
                <w:szCs w:val="18"/>
              </w:rPr>
            </w:pPr>
            <w:r w:rsidRPr="0093161F">
              <w:rPr>
                <w:rFonts w:ascii="Arial" w:hAnsi="Arial" w:cs="Arial"/>
                <w:color w:val="A6A6A6"/>
                <w:sz w:val="18"/>
                <w:szCs w:val="18"/>
              </w:rPr>
              <w:t xml:space="preserve">Lic. </w:t>
            </w:r>
            <w:proofErr w:type="spellStart"/>
            <w:r w:rsidRPr="0093161F">
              <w:rPr>
                <w:rFonts w:ascii="Arial" w:hAnsi="Arial" w:cs="Arial"/>
                <w:color w:val="A6A6A6"/>
                <w:sz w:val="18"/>
                <w:szCs w:val="18"/>
              </w:rPr>
              <w:t>Daniells</w:t>
            </w:r>
            <w:proofErr w:type="spellEnd"/>
            <w:r w:rsidRPr="0093161F">
              <w:rPr>
                <w:rFonts w:ascii="Arial" w:hAnsi="Arial" w:cs="Arial"/>
                <w:color w:val="A6A6A6"/>
                <w:sz w:val="18"/>
                <w:szCs w:val="18"/>
              </w:rPr>
              <w:t xml:space="preserve"> </w:t>
            </w:r>
            <w:r w:rsidR="00C2405F">
              <w:rPr>
                <w:rFonts w:ascii="Arial" w:hAnsi="Arial" w:cs="Arial"/>
                <w:color w:val="A6A6A6"/>
                <w:sz w:val="18"/>
                <w:szCs w:val="18"/>
              </w:rPr>
              <w:t xml:space="preserve">Ortega </w:t>
            </w:r>
          </w:p>
        </w:tc>
        <w:tc>
          <w:tcPr>
            <w:tcW w:w="3429" w:type="dxa"/>
            <w:shd w:val="clear" w:color="auto" w:fill="auto"/>
          </w:tcPr>
          <w:p w14:paraId="19B5C3D9" w14:textId="3E91C771" w:rsidR="008B73D8" w:rsidRPr="0093161F" w:rsidRDefault="0093161F" w:rsidP="0031230D">
            <w:pPr>
              <w:pStyle w:val="Piedepgina"/>
              <w:tabs>
                <w:tab w:val="clear" w:pos="4252"/>
                <w:tab w:val="clear" w:pos="8504"/>
              </w:tabs>
              <w:spacing w:line="360" w:lineRule="auto"/>
              <w:jc w:val="both"/>
              <w:rPr>
                <w:rFonts w:ascii="Arial" w:hAnsi="Arial" w:cs="Arial"/>
                <w:color w:val="A6A6A6"/>
                <w:sz w:val="18"/>
                <w:szCs w:val="18"/>
              </w:rPr>
            </w:pPr>
            <w:r w:rsidRPr="0093161F">
              <w:rPr>
                <w:rFonts w:ascii="Arial" w:hAnsi="Arial" w:cs="Arial"/>
                <w:color w:val="A6A6A6"/>
                <w:sz w:val="18"/>
                <w:szCs w:val="18"/>
              </w:rPr>
              <w:t>Despacho Ortega</w:t>
            </w:r>
            <w:r>
              <w:rPr>
                <w:rFonts w:ascii="Arial" w:hAnsi="Arial" w:cs="Arial"/>
                <w:color w:val="A6A6A6"/>
                <w:sz w:val="18"/>
                <w:szCs w:val="18"/>
              </w:rPr>
              <w:t xml:space="preserve"> (director de empresa)</w:t>
            </w:r>
          </w:p>
        </w:tc>
        <w:tc>
          <w:tcPr>
            <w:tcW w:w="1440" w:type="dxa"/>
            <w:shd w:val="clear" w:color="auto" w:fill="auto"/>
          </w:tcPr>
          <w:p w14:paraId="6D2723E9" w14:textId="0B720AB9" w:rsidR="008B73D8" w:rsidRPr="0093161F" w:rsidRDefault="0093161F" w:rsidP="0031230D">
            <w:pPr>
              <w:pStyle w:val="Piedepgina"/>
              <w:tabs>
                <w:tab w:val="clear" w:pos="4252"/>
                <w:tab w:val="clear" w:pos="8504"/>
              </w:tabs>
              <w:spacing w:line="360" w:lineRule="auto"/>
              <w:jc w:val="both"/>
              <w:rPr>
                <w:rFonts w:ascii="Arial" w:hAnsi="Arial" w:cs="Arial"/>
                <w:color w:val="A6A6A6"/>
                <w:sz w:val="18"/>
                <w:szCs w:val="18"/>
              </w:rPr>
            </w:pPr>
            <w:r w:rsidRPr="0093161F">
              <w:rPr>
                <w:rFonts w:ascii="Arial" w:hAnsi="Arial" w:cs="Arial"/>
                <w:color w:val="A6A6A6"/>
                <w:sz w:val="18"/>
                <w:szCs w:val="18"/>
              </w:rPr>
              <w:t>5564854179</w:t>
            </w:r>
          </w:p>
        </w:tc>
        <w:tc>
          <w:tcPr>
            <w:tcW w:w="2473" w:type="dxa"/>
            <w:shd w:val="clear" w:color="auto" w:fill="auto"/>
          </w:tcPr>
          <w:p w14:paraId="119997CF" w14:textId="77777777" w:rsidR="008B73D8" w:rsidRPr="0093161F" w:rsidRDefault="008B73D8" w:rsidP="0031230D">
            <w:pPr>
              <w:pStyle w:val="Piedepgina"/>
              <w:tabs>
                <w:tab w:val="clear" w:pos="4252"/>
                <w:tab w:val="clear" w:pos="8504"/>
              </w:tabs>
              <w:spacing w:line="360" w:lineRule="auto"/>
              <w:jc w:val="both"/>
              <w:rPr>
                <w:rFonts w:ascii="Arial" w:hAnsi="Arial" w:cs="Arial"/>
                <w:b/>
                <w:bCs/>
                <w:sz w:val="18"/>
                <w:szCs w:val="18"/>
              </w:rPr>
            </w:pPr>
          </w:p>
        </w:tc>
      </w:tr>
    </w:tbl>
    <w:p w14:paraId="4E5F6156" w14:textId="77777777" w:rsidR="0093161F" w:rsidRDefault="0093161F" w:rsidP="0093161F">
      <w:pPr>
        <w:ind w:left="360"/>
        <w:jc w:val="center"/>
        <w:rPr>
          <w:rFonts w:ascii="Arial" w:hAnsi="Arial" w:cs="Arial"/>
          <w:b/>
          <w:sz w:val="28"/>
          <w:szCs w:val="28"/>
        </w:rPr>
      </w:pPr>
    </w:p>
    <w:p w14:paraId="4A95CAF4" w14:textId="41ED799D" w:rsidR="006844B1" w:rsidRPr="008C2396" w:rsidRDefault="00C454AB" w:rsidP="0093161F">
      <w:pPr>
        <w:ind w:left="360"/>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6F97E07C"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477"/>
        <w:gridCol w:w="1069"/>
        <w:gridCol w:w="1075"/>
        <w:gridCol w:w="1453"/>
        <w:gridCol w:w="119"/>
        <w:gridCol w:w="1117"/>
        <w:gridCol w:w="1259"/>
        <w:gridCol w:w="350"/>
        <w:gridCol w:w="1770"/>
      </w:tblGrid>
      <w:tr w:rsidR="00C72712" w:rsidRPr="008C2396" w14:paraId="639CBD7C" w14:textId="77777777" w:rsidTr="00993A29">
        <w:trPr>
          <w:trHeight w:val="182"/>
        </w:trPr>
        <w:tc>
          <w:tcPr>
            <w:tcW w:w="3320" w:type="dxa"/>
            <w:gridSpan w:val="3"/>
            <w:shd w:val="clear" w:color="auto" w:fill="A50021"/>
            <w:vAlign w:val="center"/>
          </w:tcPr>
          <w:p w14:paraId="308BD9D4"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571" w:type="dxa"/>
            <w:gridSpan w:val="2"/>
            <w:shd w:val="clear" w:color="auto" w:fill="FFFFFF"/>
            <w:vAlign w:val="center"/>
          </w:tcPr>
          <w:p w14:paraId="00305956" w14:textId="77777777" w:rsidR="000E42E9" w:rsidRPr="008C2396" w:rsidRDefault="000E42E9" w:rsidP="004627A3">
            <w:pPr>
              <w:jc w:val="center"/>
              <w:rPr>
                <w:rFonts w:ascii="Arial" w:hAnsi="Arial" w:cs="Arial"/>
                <w:b/>
                <w:sz w:val="22"/>
                <w:szCs w:val="22"/>
              </w:rPr>
            </w:pPr>
          </w:p>
        </w:tc>
        <w:tc>
          <w:tcPr>
            <w:tcW w:w="2720" w:type="dxa"/>
            <w:gridSpan w:val="4"/>
            <w:shd w:val="clear" w:color="auto" w:fill="A50021"/>
            <w:vAlign w:val="center"/>
          </w:tcPr>
          <w:p w14:paraId="59DFD803"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1841" w:type="dxa"/>
            <w:shd w:val="clear" w:color="auto" w:fill="FFFFFF"/>
            <w:vAlign w:val="center"/>
          </w:tcPr>
          <w:p w14:paraId="7B6EC587" w14:textId="77777777" w:rsidR="000E42E9" w:rsidRPr="008C2396" w:rsidRDefault="000E42E9" w:rsidP="004627A3">
            <w:pPr>
              <w:jc w:val="center"/>
              <w:rPr>
                <w:rFonts w:ascii="Arial" w:hAnsi="Arial" w:cs="Arial"/>
                <w:b/>
                <w:sz w:val="22"/>
                <w:szCs w:val="22"/>
              </w:rPr>
            </w:pPr>
          </w:p>
        </w:tc>
      </w:tr>
      <w:tr w:rsidR="00BB0598" w:rsidRPr="008C2396" w14:paraId="1092B09F" w14:textId="77777777" w:rsidTr="0031230D">
        <w:trPr>
          <w:trHeight w:val="182"/>
        </w:trPr>
        <w:tc>
          <w:tcPr>
            <w:tcW w:w="10452" w:type="dxa"/>
            <w:gridSpan w:val="10"/>
            <w:shd w:val="clear" w:color="auto" w:fill="A50021"/>
            <w:vAlign w:val="center"/>
          </w:tcPr>
          <w:p w14:paraId="0F1E1830"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C72712" w:rsidRPr="00993A29" w14:paraId="67B5624E" w14:textId="77777777" w:rsidTr="00993A29">
        <w:trPr>
          <w:trHeight w:val="226"/>
        </w:trPr>
        <w:tc>
          <w:tcPr>
            <w:tcW w:w="767" w:type="dxa"/>
            <w:shd w:val="clear" w:color="auto" w:fill="A6A6A6"/>
          </w:tcPr>
          <w:p w14:paraId="668E8CAA" w14:textId="50E40A11" w:rsidR="001E1737" w:rsidRPr="00993A29" w:rsidRDefault="00993A29" w:rsidP="001E1737">
            <w:pPr>
              <w:rPr>
                <w:rFonts w:ascii="Arial" w:hAnsi="Arial" w:cs="Arial"/>
                <w:b/>
                <w:sz w:val="20"/>
                <w:szCs w:val="20"/>
                <w:lang w:val="es-CO"/>
              </w:rPr>
            </w:pPr>
            <w:r w:rsidRPr="00993A29">
              <w:rPr>
                <w:rFonts w:ascii="Arial" w:hAnsi="Arial" w:cs="Arial"/>
                <w:b/>
                <w:sz w:val="20"/>
                <w:szCs w:val="20"/>
                <w:lang w:val="es-CO"/>
              </w:rPr>
              <w:t>Núm.</w:t>
            </w:r>
          </w:p>
        </w:tc>
        <w:tc>
          <w:tcPr>
            <w:tcW w:w="1477" w:type="dxa"/>
            <w:shd w:val="clear" w:color="auto" w:fill="A6A6A6"/>
          </w:tcPr>
          <w:p w14:paraId="05B74BD9" w14:textId="77777777" w:rsidR="001E1737" w:rsidRPr="00993A29" w:rsidRDefault="001E1737" w:rsidP="001E1737">
            <w:pPr>
              <w:rPr>
                <w:rFonts w:ascii="Arial" w:hAnsi="Arial" w:cs="Arial"/>
                <w:b/>
                <w:sz w:val="20"/>
                <w:szCs w:val="20"/>
                <w:lang w:val="es-CO"/>
              </w:rPr>
            </w:pPr>
            <w:r w:rsidRPr="00993A29">
              <w:rPr>
                <w:rFonts w:ascii="Arial" w:hAnsi="Arial" w:cs="Arial"/>
                <w:b/>
                <w:sz w:val="20"/>
                <w:szCs w:val="20"/>
                <w:lang w:val="es-CO"/>
              </w:rPr>
              <w:t>Nombre Etapa</w:t>
            </w:r>
          </w:p>
        </w:tc>
        <w:tc>
          <w:tcPr>
            <w:tcW w:w="2187" w:type="dxa"/>
            <w:gridSpan w:val="2"/>
            <w:shd w:val="clear" w:color="auto" w:fill="A6A6A6"/>
          </w:tcPr>
          <w:p w14:paraId="63E5817F" w14:textId="77777777" w:rsidR="001E1737" w:rsidRPr="00993A29" w:rsidRDefault="001E1737" w:rsidP="001E1737">
            <w:pPr>
              <w:rPr>
                <w:rFonts w:ascii="Arial" w:hAnsi="Arial" w:cs="Arial"/>
                <w:b/>
                <w:sz w:val="20"/>
                <w:szCs w:val="20"/>
                <w:lang w:val="es-CO"/>
              </w:rPr>
            </w:pPr>
            <w:r w:rsidRPr="00993A29">
              <w:rPr>
                <w:rFonts w:ascii="Arial" w:hAnsi="Arial" w:cs="Arial"/>
                <w:b/>
                <w:sz w:val="20"/>
                <w:szCs w:val="20"/>
                <w:lang w:val="es-CO"/>
              </w:rPr>
              <w:t xml:space="preserve">Actividad </w:t>
            </w:r>
          </w:p>
        </w:tc>
        <w:tc>
          <w:tcPr>
            <w:tcW w:w="1586" w:type="dxa"/>
            <w:gridSpan w:val="2"/>
            <w:shd w:val="clear" w:color="auto" w:fill="A6A6A6"/>
          </w:tcPr>
          <w:p w14:paraId="76A5D1C8" w14:textId="77777777" w:rsidR="001E1737" w:rsidRPr="00993A29" w:rsidRDefault="00BC1DA8" w:rsidP="001E1737">
            <w:pPr>
              <w:rPr>
                <w:rFonts w:ascii="Arial" w:hAnsi="Arial" w:cs="Arial"/>
                <w:b/>
                <w:sz w:val="20"/>
                <w:szCs w:val="20"/>
                <w:lang w:val="es-CO"/>
              </w:rPr>
            </w:pPr>
            <w:r w:rsidRPr="00993A29">
              <w:rPr>
                <w:rFonts w:ascii="Arial" w:hAnsi="Arial" w:cs="Arial"/>
                <w:b/>
                <w:sz w:val="20"/>
                <w:szCs w:val="20"/>
                <w:lang w:val="es-CO"/>
              </w:rPr>
              <w:t xml:space="preserve">Rol </w:t>
            </w:r>
            <w:r w:rsidR="001E1737" w:rsidRPr="00993A29">
              <w:rPr>
                <w:rFonts w:ascii="Arial" w:hAnsi="Arial" w:cs="Arial"/>
                <w:b/>
                <w:sz w:val="20"/>
                <w:szCs w:val="20"/>
                <w:lang w:val="es-CO"/>
              </w:rPr>
              <w:t>Responsable</w:t>
            </w:r>
          </w:p>
        </w:tc>
        <w:tc>
          <w:tcPr>
            <w:tcW w:w="958" w:type="dxa"/>
            <w:shd w:val="clear" w:color="auto" w:fill="A6A6A6"/>
          </w:tcPr>
          <w:p w14:paraId="526DCE08" w14:textId="77777777" w:rsidR="001E1737" w:rsidRPr="00993A29" w:rsidRDefault="001E1737" w:rsidP="001E1737">
            <w:pPr>
              <w:rPr>
                <w:rFonts w:ascii="Arial" w:hAnsi="Arial" w:cs="Arial"/>
                <w:b/>
                <w:sz w:val="20"/>
                <w:szCs w:val="20"/>
                <w:lang w:val="es-CO"/>
              </w:rPr>
            </w:pPr>
            <w:r w:rsidRPr="00993A29">
              <w:rPr>
                <w:rFonts w:ascii="Arial" w:hAnsi="Arial" w:cs="Arial"/>
                <w:b/>
                <w:sz w:val="20"/>
                <w:szCs w:val="20"/>
                <w:lang w:val="es-CO"/>
              </w:rPr>
              <w:t>Fecha Inicio</w:t>
            </w:r>
          </w:p>
        </w:tc>
        <w:tc>
          <w:tcPr>
            <w:tcW w:w="1276" w:type="dxa"/>
            <w:shd w:val="clear" w:color="auto" w:fill="A6A6A6"/>
          </w:tcPr>
          <w:p w14:paraId="5985E3CB" w14:textId="77777777" w:rsidR="001E1737" w:rsidRPr="00993A29" w:rsidRDefault="001E1737" w:rsidP="001E1737">
            <w:pPr>
              <w:rPr>
                <w:rFonts w:ascii="Arial" w:hAnsi="Arial" w:cs="Arial"/>
                <w:b/>
                <w:sz w:val="20"/>
                <w:szCs w:val="20"/>
                <w:lang w:val="es-CO"/>
              </w:rPr>
            </w:pPr>
            <w:r w:rsidRPr="00993A29">
              <w:rPr>
                <w:rFonts w:ascii="Arial" w:hAnsi="Arial" w:cs="Arial"/>
                <w:b/>
                <w:sz w:val="20"/>
                <w:szCs w:val="20"/>
                <w:lang w:val="es-CO"/>
              </w:rPr>
              <w:t>Fecha Fin</w:t>
            </w:r>
          </w:p>
        </w:tc>
        <w:tc>
          <w:tcPr>
            <w:tcW w:w="2201" w:type="dxa"/>
            <w:gridSpan w:val="2"/>
            <w:shd w:val="clear" w:color="auto" w:fill="A6A6A6"/>
          </w:tcPr>
          <w:p w14:paraId="0080C941" w14:textId="77777777" w:rsidR="001E1737" w:rsidRPr="00993A29" w:rsidRDefault="001E1737" w:rsidP="001E1737">
            <w:pPr>
              <w:rPr>
                <w:rFonts w:ascii="Arial" w:hAnsi="Arial" w:cs="Arial"/>
                <w:b/>
                <w:sz w:val="20"/>
                <w:szCs w:val="20"/>
                <w:lang w:val="es-CO"/>
              </w:rPr>
            </w:pPr>
            <w:r w:rsidRPr="00993A29">
              <w:rPr>
                <w:rFonts w:ascii="Arial" w:hAnsi="Arial" w:cs="Arial"/>
                <w:b/>
                <w:sz w:val="20"/>
                <w:szCs w:val="20"/>
                <w:lang w:val="es-CO"/>
              </w:rPr>
              <w:t>Comentarios</w:t>
            </w:r>
          </w:p>
        </w:tc>
      </w:tr>
      <w:tr w:rsidR="00C72712" w:rsidRPr="00A44007" w14:paraId="09664DF9" w14:textId="77777777" w:rsidTr="00993A29">
        <w:trPr>
          <w:trHeight w:val="567"/>
        </w:trPr>
        <w:tc>
          <w:tcPr>
            <w:tcW w:w="767" w:type="dxa"/>
            <w:shd w:val="clear" w:color="auto" w:fill="FFFFFF"/>
            <w:vAlign w:val="center"/>
          </w:tcPr>
          <w:p w14:paraId="3489442C" w14:textId="0F6DD386" w:rsidR="001E1737" w:rsidRPr="00891DEA" w:rsidRDefault="00A44007" w:rsidP="00D76FAB">
            <w:pPr>
              <w:rPr>
                <w:rFonts w:ascii="Arial" w:hAnsi="Arial" w:cs="Arial"/>
                <w:color w:val="A6A6A6"/>
                <w:sz w:val="18"/>
                <w:szCs w:val="18"/>
              </w:rPr>
            </w:pPr>
            <w:r w:rsidRPr="00891DEA">
              <w:rPr>
                <w:rFonts w:ascii="Arial" w:hAnsi="Arial" w:cs="Arial"/>
                <w:color w:val="A6A6A6"/>
                <w:sz w:val="18"/>
                <w:szCs w:val="18"/>
              </w:rPr>
              <w:t>1</w:t>
            </w:r>
          </w:p>
        </w:tc>
        <w:tc>
          <w:tcPr>
            <w:tcW w:w="1477" w:type="dxa"/>
            <w:shd w:val="clear" w:color="auto" w:fill="FFFFFF"/>
            <w:vAlign w:val="center"/>
          </w:tcPr>
          <w:p w14:paraId="11091844" w14:textId="430925F4" w:rsidR="001E1737" w:rsidRPr="00891DEA" w:rsidRDefault="00A44007" w:rsidP="00D76FAB">
            <w:pPr>
              <w:rPr>
                <w:rFonts w:ascii="Arial" w:hAnsi="Arial" w:cs="Arial"/>
                <w:color w:val="A6A6A6"/>
                <w:sz w:val="18"/>
                <w:szCs w:val="18"/>
              </w:rPr>
            </w:pPr>
            <w:r w:rsidRPr="00891DEA">
              <w:rPr>
                <w:rFonts w:ascii="Arial" w:hAnsi="Arial" w:cs="Arial"/>
                <w:color w:val="A6A6A6"/>
                <w:sz w:val="18"/>
                <w:szCs w:val="18"/>
              </w:rPr>
              <w:t>Requerimientos</w:t>
            </w:r>
          </w:p>
        </w:tc>
        <w:tc>
          <w:tcPr>
            <w:tcW w:w="2187" w:type="dxa"/>
            <w:gridSpan w:val="2"/>
            <w:shd w:val="clear" w:color="auto" w:fill="FFFFFF"/>
            <w:vAlign w:val="center"/>
          </w:tcPr>
          <w:p w14:paraId="24F498BC" w14:textId="46E9FCE9" w:rsidR="001E1737" w:rsidRPr="00891DEA" w:rsidRDefault="00A44007" w:rsidP="00D76FAB">
            <w:pPr>
              <w:rPr>
                <w:rFonts w:ascii="Arial" w:hAnsi="Arial" w:cs="Arial"/>
                <w:color w:val="A6A6A6"/>
                <w:sz w:val="18"/>
                <w:szCs w:val="18"/>
              </w:rPr>
            </w:pPr>
            <w:r w:rsidRPr="00891DEA">
              <w:rPr>
                <w:rFonts w:ascii="Arial" w:hAnsi="Arial" w:cs="Arial"/>
                <w:color w:val="A6A6A6"/>
                <w:sz w:val="18"/>
                <w:szCs w:val="18"/>
              </w:rPr>
              <w:t>Dar a conocer los requerimientos del proyecto</w:t>
            </w:r>
          </w:p>
        </w:tc>
        <w:tc>
          <w:tcPr>
            <w:tcW w:w="1586" w:type="dxa"/>
            <w:gridSpan w:val="2"/>
            <w:shd w:val="clear" w:color="auto" w:fill="FFFFFF"/>
            <w:vAlign w:val="center"/>
          </w:tcPr>
          <w:p w14:paraId="56942855" w14:textId="2C330940" w:rsidR="001E1737" w:rsidRPr="00891DEA" w:rsidRDefault="00A44007" w:rsidP="00D76FAB">
            <w:pPr>
              <w:rPr>
                <w:rFonts w:ascii="Arial" w:hAnsi="Arial" w:cs="Arial"/>
                <w:color w:val="A6A6A6"/>
                <w:sz w:val="18"/>
                <w:szCs w:val="18"/>
              </w:rPr>
            </w:pPr>
            <w:r w:rsidRPr="00A44007">
              <w:rPr>
                <w:rFonts w:ascii="Arial" w:hAnsi="Arial" w:cs="Arial"/>
                <w:color w:val="A6A6A6"/>
                <w:sz w:val="18"/>
                <w:szCs w:val="18"/>
              </w:rPr>
              <w:t>Lic. Carlos Ortega Peláez</w:t>
            </w:r>
            <w:r>
              <w:rPr>
                <w:rFonts w:ascii="Arial" w:hAnsi="Arial" w:cs="Arial"/>
                <w:color w:val="A6A6A6"/>
                <w:sz w:val="18"/>
                <w:szCs w:val="18"/>
              </w:rPr>
              <w:t xml:space="preserve"> y personal asignado de proyecto</w:t>
            </w:r>
          </w:p>
        </w:tc>
        <w:tc>
          <w:tcPr>
            <w:tcW w:w="958" w:type="dxa"/>
            <w:shd w:val="clear" w:color="auto" w:fill="FFFFFF"/>
            <w:vAlign w:val="center"/>
          </w:tcPr>
          <w:p w14:paraId="0CDC1C06" w14:textId="115FAB09" w:rsidR="001E1737" w:rsidRPr="00891DEA" w:rsidRDefault="00A44007" w:rsidP="00D76FAB">
            <w:pPr>
              <w:rPr>
                <w:rFonts w:ascii="Arial" w:hAnsi="Arial" w:cs="Arial"/>
                <w:color w:val="A6A6A6"/>
                <w:sz w:val="18"/>
                <w:szCs w:val="18"/>
              </w:rPr>
            </w:pPr>
            <w:r w:rsidRPr="00891DEA">
              <w:rPr>
                <w:rFonts w:ascii="Arial" w:hAnsi="Arial" w:cs="Arial"/>
                <w:color w:val="A6A6A6"/>
                <w:sz w:val="18"/>
                <w:szCs w:val="18"/>
              </w:rPr>
              <w:t>01/02/2022</w:t>
            </w:r>
          </w:p>
        </w:tc>
        <w:tc>
          <w:tcPr>
            <w:tcW w:w="1276" w:type="dxa"/>
            <w:shd w:val="clear" w:color="auto" w:fill="FFFFFF"/>
            <w:vAlign w:val="center"/>
          </w:tcPr>
          <w:p w14:paraId="732BCF2B" w14:textId="05F1977C" w:rsidR="001E1737" w:rsidRPr="00891DEA" w:rsidRDefault="00A44007" w:rsidP="00D76FAB">
            <w:pPr>
              <w:rPr>
                <w:rFonts w:ascii="Arial" w:hAnsi="Arial" w:cs="Arial"/>
                <w:color w:val="A6A6A6"/>
                <w:sz w:val="18"/>
                <w:szCs w:val="18"/>
              </w:rPr>
            </w:pPr>
            <w:r w:rsidRPr="00891DEA">
              <w:rPr>
                <w:rFonts w:ascii="Arial" w:hAnsi="Arial" w:cs="Arial"/>
                <w:color w:val="A6A6A6"/>
                <w:sz w:val="18"/>
                <w:szCs w:val="18"/>
              </w:rPr>
              <w:t>15/02/2022</w:t>
            </w:r>
          </w:p>
        </w:tc>
        <w:tc>
          <w:tcPr>
            <w:tcW w:w="2201" w:type="dxa"/>
            <w:gridSpan w:val="2"/>
            <w:shd w:val="clear" w:color="auto" w:fill="FFFFFF"/>
            <w:vAlign w:val="center"/>
          </w:tcPr>
          <w:p w14:paraId="72B79F47" w14:textId="00AC90E8" w:rsidR="001E1737" w:rsidRPr="00891DEA" w:rsidRDefault="00A44007" w:rsidP="00D76FAB">
            <w:pPr>
              <w:rPr>
                <w:rFonts w:ascii="Arial" w:hAnsi="Arial" w:cs="Arial"/>
                <w:color w:val="A6A6A6"/>
                <w:sz w:val="18"/>
                <w:szCs w:val="18"/>
              </w:rPr>
            </w:pPr>
            <w:r w:rsidRPr="00891DEA">
              <w:rPr>
                <w:rFonts w:ascii="Arial" w:hAnsi="Arial" w:cs="Arial"/>
                <w:color w:val="A6A6A6"/>
                <w:sz w:val="18"/>
                <w:szCs w:val="18"/>
              </w:rPr>
              <w:t>Se darán a conocer los requerimientos del proyecto para que sean conocidos por la empresa que realizar el proyecto.</w:t>
            </w:r>
          </w:p>
        </w:tc>
      </w:tr>
      <w:tr w:rsidR="00C72712" w:rsidRPr="00A44007" w14:paraId="76742FA5" w14:textId="77777777" w:rsidTr="00993A29">
        <w:trPr>
          <w:trHeight w:val="567"/>
        </w:trPr>
        <w:tc>
          <w:tcPr>
            <w:tcW w:w="767" w:type="dxa"/>
            <w:shd w:val="clear" w:color="auto" w:fill="FFFFFF"/>
            <w:vAlign w:val="center"/>
          </w:tcPr>
          <w:p w14:paraId="34CA0194" w14:textId="035882B7" w:rsidR="001E1737" w:rsidRPr="00891DEA" w:rsidRDefault="00A44007" w:rsidP="00D76FAB">
            <w:pPr>
              <w:rPr>
                <w:rFonts w:ascii="Arial" w:hAnsi="Arial" w:cs="Arial"/>
                <w:color w:val="A6A6A6"/>
                <w:sz w:val="18"/>
                <w:szCs w:val="18"/>
              </w:rPr>
            </w:pPr>
            <w:r w:rsidRPr="00891DEA">
              <w:rPr>
                <w:rFonts w:ascii="Arial" w:hAnsi="Arial" w:cs="Arial"/>
                <w:color w:val="A6A6A6"/>
                <w:sz w:val="18"/>
                <w:szCs w:val="18"/>
              </w:rPr>
              <w:t>2</w:t>
            </w:r>
          </w:p>
        </w:tc>
        <w:tc>
          <w:tcPr>
            <w:tcW w:w="1477" w:type="dxa"/>
            <w:shd w:val="clear" w:color="auto" w:fill="FFFFFF"/>
            <w:vAlign w:val="center"/>
          </w:tcPr>
          <w:p w14:paraId="44AB667A" w14:textId="790F8E06" w:rsidR="001E1737" w:rsidRPr="00891DEA" w:rsidRDefault="00A44007" w:rsidP="00D76FAB">
            <w:pPr>
              <w:rPr>
                <w:rFonts w:ascii="Arial" w:hAnsi="Arial" w:cs="Arial"/>
                <w:color w:val="A6A6A6"/>
                <w:sz w:val="18"/>
                <w:szCs w:val="18"/>
              </w:rPr>
            </w:pPr>
            <w:r w:rsidRPr="00891DEA">
              <w:rPr>
                <w:rFonts w:ascii="Arial" w:hAnsi="Arial" w:cs="Arial"/>
                <w:color w:val="A6A6A6"/>
                <w:sz w:val="18"/>
                <w:szCs w:val="18"/>
              </w:rPr>
              <w:t>Diseño</w:t>
            </w:r>
          </w:p>
        </w:tc>
        <w:tc>
          <w:tcPr>
            <w:tcW w:w="2187" w:type="dxa"/>
            <w:gridSpan w:val="2"/>
            <w:shd w:val="clear" w:color="auto" w:fill="FFFFFF"/>
            <w:vAlign w:val="center"/>
          </w:tcPr>
          <w:p w14:paraId="7E873CBE" w14:textId="576B599D" w:rsidR="001E1737" w:rsidRPr="00891DEA" w:rsidRDefault="00B47C94" w:rsidP="00D76FAB">
            <w:pPr>
              <w:rPr>
                <w:rFonts w:ascii="Arial" w:hAnsi="Arial" w:cs="Arial"/>
                <w:color w:val="A6A6A6"/>
                <w:sz w:val="18"/>
                <w:szCs w:val="18"/>
              </w:rPr>
            </w:pPr>
            <w:r>
              <w:rPr>
                <w:rFonts w:ascii="Arial" w:hAnsi="Arial" w:cs="Arial"/>
                <w:color w:val="A6A6A6"/>
                <w:sz w:val="18"/>
                <w:szCs w:val="18"/>
              </w:rPr>
              <w:t>Presentar varias 3 propuestas de la interfaz y funcionalidad del portal web</w:t>
            </w:r>
          </w:p>
        </w:tc>
        <w:tc>
          <w:tcPr>
            <w:tcW w:w="1586" w:type="dxa"/>
            <w:gridSpan w:val="2"/>
            <w:shd w:val="clear" w:color="auto" w:fill="FFFFFF"/>
            <w:vAlign w:val="center"/>
          </w:tcPr>
          <w:p w14:paraId="253250D7" w14:textId="38BCF529" w:rsidR="001E1737" w:rsidRPr="00891DEA" w:rsidRDefault="008F04E3" w:rsidP="00D76FAB">
            <w:pPr>
              <w:rPr>
                <w:rFonts w:ascii="Arial" w:hAnsi="Arial" w:cs="Arial"/>
                <w:color w:val="A6A6A6"/>
                <w:sz w:val="18"/>
                <w:szCs w:val="18"/>
              </w:rPr>
            </w:pPr>
            <w:r>
              <w:rPr>
                <w:rFonts w:ascii="Arial" w:hAnsi="Arial" w:cs="Arial"/>
                <w:color w:val="A6A6A6"/>
                <w:sz w:val="18"/>
                <w:szCs w:val="18"/>
              </w:rPr>
              <w:t>personal asignado de proyecto</w:t>
            </w:r>
          </w:p>
        </w:tc>
        <w:tc>
          <w:tcPr>
            <w:tcW w:w="958" w:type="dxa"/>
            <w:shd w:val="clear" w:color="auto" w:fill="FFFFFF"/>
            <w:vAlign w:val="center"/>
          </w:tcPr>
          <w:p w14:paraId="16541FD9" w14:textId="77A58112" w:rsidR="001E1737" w:rsidRPr="00891DEA" w:rsidRDefault="007E7FED" w:rsidP="00D76FAB">
            <w:pPr>
              <w:rPr>
                <w:rFonts w:ascii="Arial" w:hAnsi="Arial" w:cs="Arial"/>
                <w:color w:val="A6A6A6"/>
                <w:sz w:val="18"/>
                <w:szCs w:val="18"/>
              </w:rPr>
            </w:pPr>
            <w:r>
              <w:rPr>
                <w:rFonts w:ascii="Arial" w:hAnsi="Arial" w:cs="Arial"/>
                <w:color w:val="A6A6A6"/>
                <w:sz w:val="18"/>
                <w:szCs w:val="18"/>
              </w:rPr>
              <w:t>15/02/2022</w:t>
            </w:r>
          </w:p>
        </w:tc>
        <w:tc>
          <w:tcPr>
            <w:tcW w:w="1276" w:type="dxa"/>
            <w:shd w:val="clear" w:color="auto" w:fill="FFFFFF"/>
            <w:vAlign w:val="center"/>
          </w:tcPr>
          <w:p w14:paraId="34569635" w14:textId="13120FB4" w:rsidR="001E1737" w:rsidRPr="00891DEA" w:rsidRDefault="007E7FED" w:rsidP="00D76FAB">
            <w:pPr>
              <w:rPr>
                <w:rFonts w:ascii="Arial" w:hAnsi="Arial" w:cs="Arial"/>
                <w:color w:val="A6A6A6"/>
                <w:sz w:val="18"/>
                <w:szCs w:val="18"/>
              </w:rPr>
            </w:pPr>
            <w:r>
              <w:rPr>
                <w:rFonts w:ascii="Arial" w:hAnsi="Arial" w:cs="Arial"/>
                <w:color w:val="A6A6A6"/>
                <w:sz w:val="18"/>
                <w:szCs w:val="18"/>
              </w:rPr>
              <w:t>15/03/2022</w:t>
            </w:r>
          </w:p>
        </w:tc>
        <w:tc>
          <w:tcPr>
            <w:tcW w:w="2201" w:type="dxa"/>
            <w:gridSpan w:val="2"/>
            <w:shd w:val="clear" w:color="auto" w:fill="FFFFFF"/>
            <w:vAlign w:val="center"/>
          </w:tcPr>
          <w:p w14:paraId="78CD48F1" w14:textId="7334D7F4" w:rsidR="001E1737" w:rsidRPr="00891DEA" w:rsidRDefault="0093161F" w:rsidP="00D76FAB">
            <w:pPr>
              <w:rPr>
                <w:rFonts w:ascii="Arial" w:hAnsi="Arial" w:cs="Arial"/>
                <w:color w:val="A6A6A6"/>
                <w:sz w:val="18"/>
                <w:szCs w:val="18"/>
              </w:rPr>
            </w:pPr>
            <w:r>
              <w:rPr>
                <w:rFonts w:ascii="Arial" w:hAnsi="Arial" w:cs="Arial"/>
                <w:color w:val="A6A6A6"/>
                <w:sz w:val="18"/>
                <w:szCs w:val="18"/>
              </w:rPr>
              <w:t>Elegir el mejor diseño para la página.</w:t>
            </w:r>
          </w:p>
        </w:tc>
      </w:tr>
      <w:tr w:rsidR="00C72712" w:rsidRPr="00A44007" w14:paraId="1C681B57" w14:textId="77777777" w:rsidTr="00993A29">
        <w:trPr>
          <w:trHeight w:val="567"/>
        </w:trPr>
        <w:tc>
          <w:tcPr>
            <w:tcW w:w="767" w:type="dxa"/>
            <w:shd w:val="clear" w:color="auto" w:fill="FFFFFF"/>
            <w:vAlign w:val="center"/>
          </w:tcPr>
          <w:p w14:paraId="6254D4EF" w14:textId="759B6172" w:rsidR="001E1737" w:rsidRPr="00891DEA" w:rsidRDefault="00A44007" w:rsidP="00D76FAB">
            <w:pPr>
              <w:rPr>
                <w:rFonts w:ascii="Arial" w:hAnsi="Arial" w:cs="Arial"/>
                <w:color w:val="A6A6A6"/>
                <w:sz w:val="18"/>
                <w:szCs w:val="18"/>
              </w:rPr>
            </w:pPr>
            <w:r w:rsidRPr="00891DEA">
              <w:rPr>
                <w:rFonts w:ascii="Arial" w:hAnsi="Arial" w:cs="Arial"/>
                <w:color w:val="A6A6A6"/>
                <w:sz w:val="18"/>
                <w:szCs w:val="18"/>
              </w:rPr>
              <w:t>3</w:t>
            </w:r>
          </w:p>
        </w:tc>
        <w:tc>
          <w:tcPr>
            <w:tcW w:w="1477" w:type="dxa"/>
            <w:shd w:val="clear" w:color="auto" w:fill="FFFFFF"/>
            <w:vAlign w:val="center"/>
          </w:tcPr>
          <w:p w14:paraId="6B79C8BC" w14:textId="74F6F72A" w:rsidR="001E1737" w:rsidRPr="00891DEA" w:rsidRDefault="00A44007" w:rsidP="00D76FAB">
            <w:pPr>
              <w:rPr>
                <w:rFonts w:ascii="Arial" w:hAnsi="Arial" w:cs="Arial"/>
                <w:color w:val="A6A6A6"/>
                <w:sz w:val="18"/>
                <w:szCs w:val="18"/>
              </w:rPr>
            </w:pPr>
            <w:r w:rsidRPr="00891DEA">
              <w:rPr>
                <w:rFonts w:ascii="Arial" w:hAnsi="Arial" w:cs="Arial"/>
                <w:color w:val="A6A6A6"/>
                <w:sz w:val="18"/>
                <w:szCs w:val="18"/>
              </w:rPr>
              <w:t>Desarrollo</w:t>
            </w:r>
          </w:p>
        </w:tc>
        <w:tc>
          <w:tcPr>
            <w:tcW w:w="2187" w:type="dxa"/>
            <w:gridSpan w:val="2"/>
            <w:shd w:val="clear" w:color="auto" w:fill="FFFFFF"/>
            <w:vAlign w:val="center"/>
          </w:tcPr>
          <w:p w14:paraId="3A16D46D" w14:textId="5B817348" w:rsidR="001E1737" w:rsidRPr="00891DEA" w:rsidRDefault="00B47C94" w:rsidP="00D76FAB">
            <w:pPr>
              <w:rPr>
                <w:rFonts w:ascii="Arial" w:hAnsi="Arial" w:cs="Arial"/>
                <w:color w:val="A6A6A6"/>
                <w:sz w:val="18"/>
                <w:szCs w:val="18"/>
              </w:rPr>
            </w:pPr>
            <w:r>
              <w:rPr>
                <w:rFonts w:ascii="Arial" w:hAnsi="Arial" w:cs="Arial"/>
                <w:color w:val="A6A6A6"/>
                <w:sz w:val="18"/>
                <w:szCs w:val="18"/>
              </w:rPr>
              <w:t>Codificar la solución</w:t>
            </w:r>
          </w:p>
        </w:tc>
        <w:tc>
          <w:tcPr>
            <w:tcW w:w="1586" w:type="dxa"/>
            <w:gridSpan w:val="2"/>
            <w:shd w:val="clear" w:color="auto" w:fill="FFFFFF"/>
            <w:vAlign w:val="center"/>
          </w:tcPr>
          <w:p w14:paraId="18E02474" w14:textId="4415F133" w:rsidR="001E1737" w:rsidRPr="00891DEA" w:rsidRDefault="008F04E3" w:rsidP="00D76FAB">
            <w:pPr>
              <w:rPr>
                <w:rFonts w:ascii="Arial" w:hAnsi="Arial" w:cs="Arial"/>
                <w:color w:val="A6A6A6"/>
                <w:sz w:val="18"/>
                <w:szCs w:val="18"/>
              </w:rPr>
            </w:pPr>
            <w:r>
              <w:rPr>
                <w:rFonts w:ascii="Arial" w:hAnsi="Arial" w:cs="Arial"/>
                <w:color w:val="A6A6A6"/>
                <w:sz w:val="18"/>
                <w:szCs w:val="18"/>
              </w:rPr>
              <w:t>personal asignado de proyecto</w:t>
            </w:r>
          </w:p>
        </w:tc>
        <w:tc>
          <w:tcPr>
            <w:tcW w:w="958" w:type="dxa"/>
            <w:shd w:val="clear" w:color="auto" w:fill="FFFFFF"/>
            <w:vAlign w:val="center"/>
          </w:tcPr>
          <w:p w14:paraId="69E33B39" w14:textId="208EFD11" w:rsidR="001E1737" w:rsidRPr="00891DEA" w:rsidRDefault="007E7FED" w:rsidP="00D76FAB">
            <w:pPr>
              <w:rPr>
                <w:rFonts w:ascii="Arial" w:hAnsi="Arial" w:cs="Arial"/>
                <w:color w:val="A6A6A6"/>
                <w:sz w:val="18"/>
                <w:szCs w:val="18"/>
              </w:rPr>
            </w:pPr>
            <w:r>
              <w:rPr>
                <w:rFonts w:ascii="Arial" w:hAnsi="Arial" w:cs="Arial"/>
                <w:color w:val="A6A6A6"/>
                <w:sz w:val="18"/>
                <w:szCs w:val="18"/>
              </w:rPr>
              <w:t>18/03/2022</w:t>
            </w:r>
          </w:p>
        </w:tc>
        <w:tc>
          <w:tcPr>
            <w:tcW w:w="1276" w:type="dxa"/>
            <w:shd w:val="clear" w:color="auto" w:fill="FFFFFF"/>
            <w:vAlign w:val="center"/>
          </w:tcPr>
          <w:p w14:paraId="4D63E5AE" w14:textId="04AE8EDF" w:rsidR="007E7FED" w:rsidRPr="00891DEA" w:rsidRDefault="00015065" w:rsidP="00D76FAB">
            <w:pPr>
              <w:rPr>
                <w:rFonts w:ascii="Arial" w:hAnsi="Arial" w:cs="Arial"/>
                <w:color w:val="A6A6A6"/>
                <w:sz w:val="18"/>
                <w:szCs w:val="18"/>
              </w:rPr>
            </w:pPr>
            <w:r>
              <w:rPr>
                <w:rFonts w:ascii="Arial" w:hAnsi="Arial" w:cs="Arial"/>
                <w:color w:val="A6A6A6"/>
                <w:sz w:val="18"/>
                <w:szCs w:val="18"/>
              </w:rPr>
              <w:t>31</w:t>
            </w:r>
            <w:r w:rsidR="007E7FED">
              <w:rPr>
                <w:rFonts w:ascii="Arial" w:hAnsi="Arial" w:cs="Arial"/>
                <w:color w:val="A6A6A6"/>
                <w:sz w:val="18"/>
                <w:szCs w:val="18"/>
              </w:rPr>
              <w:t>/03/2022</w:t>
            </w:r>
          </w:p>
        </w:tc>
        <w:tc>
          <w:tcPr>
            <w:tcW w:w="2201" w:type="dxa"/>
            <w:gridSpan w:val="2"/>
            <w:shd w:val="clear" w:color="auto" w:fill="FFFFFF"/>
            <w:vAlign w:val="center"/>
          </w:tcPr>
          <w:p w14:paraId="0C6F143D" w14:textId="23F0DAD2" w:rsidR="001E1737" w:rsidRPr="00891DEA" w:rsidRDefault="0093161F" w:rsidP="00D76FAB">
            <w:pPr>
              <w:rPr>
                <w:rFonts w:ascii="Arial" w:hAnsi="Arial" w:cs="Arial"/>
                <w:color w:val="A6A6A6"/>
                <w:sz w:val="18"/>
                <w:szCs w:val="18"/>
              </w:rPr>
            </w:pPr>
            <w:r>
              <w:rPr>
                <w:rFonts w:ascii="Arial" w:hAnsi="Arial" w:cs="Arial"/>
                <w:color w:val="A6A6A6"/>
                <w:sz w:val="18"/>
                <w:szCs w:val="18"/>
              </w:rPr>
              <w:t xml:space="preserve">Codificar la solución con el software elegido C# y </w:t>
            </w:r>
            <w:proofErr w:type="spellStart"/>
            <w:r>
              <w:rPr>
                <w:rFonts w:ascii="Arial" w:hAnsi="Arial" w:cs="Arial"/>
                <w:color w:val="A6A6A6"/>
                <w:sz w:val="18"/>
                <w:szCs w:val="18"/>
              </w:rPr>
              <w:t>MySql</w:t>
            </w:r>
            <w:proofErr w:type="spellEnd"/>
            <w:r>
              <w:rPr>
                <w:rFonts w:ascii="Arial" w:hAnsi="Arial" w:cs="Arial"/>
                <w:color w:val="A6A6A6"/>
                <w:sz w:val="18"/>
                <w:szCs w:val="18"/>
              </w:rPr>
              <w:t xml:space="preserve"> y habilitarlo para consultas en la nube.</w:t>
            </w:r>
          </w:p>
        </w:tc>
      </w:tr>
      <w:tr w:rsidR="00C72712" w:rsidRPr="00A44007" w14:paraId="1A0D16BF" w14:textId="77777777" w:rsidTr="00993A29">
        <w:trPr>
          <w:trHeight w:val="567"/>
        </w:trPr>
        <w:tc>
          <w:tcPr>
            <w:tcW w:w="767" w:type="dxa"/>
            <w:shd w:val="clear" w:color="auto" w:fill="FFFFFF"/>
            <w:vAlign w:val="center"/>
          </w:tcPr>
          <w:p w14:paraId="60ED8E67" w14:textId="64F650BE" w:rsidR="001E1737" w:rsidRPr="00891DEA" w:rsidRDefault="00A44007" w:rsidP="00D76FAB">
            <w:pPr>
              <w:rPr>
                <w:rFonts w:ascii="Arial" w:hAnsi="Arial" w:cs="Arial"/>
                <w:color w:val="A6A6A6"/>
                <w:sz w:val="18"/>
                <w:szCs w:val="18"/>
              </w:rPr>
            </w:pPr>
            <w:r w:rsidRPr="00891DEA">
              <w:rPr>
                <w:rFonts w:ascii="Arial" w:hAnsi="Arial" w:cs="Arial"/>
                <w:color w:val="A6A6A6"/>
                <w:sz w:val="18"/>
                <w:szCs w:val="18"/>
              </w:rPr>
              <w:lastRenderedPageBreak/>
              <w:t>4</w:t>
            </w:r>
          </w:p>
        </w:tc>
        <w:tc>
          <w:tcPr>
            <w:tcW w:w="1477" w:type="dxa"/>
            <w:shd w:val="clear" w:color="auto" w:fill="FFFFFF"/>
            <w:vAlign w:val="center"/>
          </w:tcPr>
          <w:p w14:paraId="147CEF4B" w14:textId="2476F44A" w:rsidR="001E1737" w:rsidRPr="00891DEA" w:rsidRDefault="00A44007" w:rsidP="00D76FAB">
            <w:pPr>
              <w:rPr>
                <w:rFonts w:ascii="Arial" w:hAnsi="Arial" w:cs="Arial"/>
                <w:color w:val="A6A6A6"/>
                <w:sz w:val="18"/>
                <w:szCs w:val="18"/>
              </w:rPr>
            </w:pPr>
            <w:r w:rsidRPr="00891DEA">
              <w:rPr>
                <w:rFonts w:ascii="Arial" w:hAnsi="Arial" w:cs="Arial"/>
                <w:color w:val="A6A6A6"/>
                <w:sz w:val="18"/>
                <w:szCs w:val="18"/>
              </w:rPr>
              <w:t>Verificación</w:t>
            </w:r>
          </w:p>
        </w:tc>
        <w:tc>
          <w:tcPr>
            <w:tcW w:w="2187" w:type="dxa"/>
            <w:gridSpan w:val="2"/>
            <w:shd w:val="clear" w:color="auto" w:fill="FFFFFF"/>
            <w:vAlign w:val="center"/>
          </w:tcPr>
          <w:p w14:paraId="17F4DCFA" w14:textId="0DF6825C" w:rsidR="001E1737" w:rsidRPr="00891DEA" w:rsidRDefault="00B47C94" w:rsidP="00D76FAB">
            <w:pPr>
              <w:rPr>
                <w:rFonts w:ascii="Arial" w:hAnsi="Arial" w:cs="Arial"/>
                <w:color w:val="A6A6A6"/>
                <w:sz w:val="18"/>
                <w:szCs w:val="18"/>
              </w:rPr>
            </w:pPr>
            <w:r>
              <w:rPr>
                <w:rFonts w:ascii="Arial" w:hAnsi="Arial" w:cs="Arial"/>
                <w:color w:val="A6A6A6"/>
                <w:sz w:val="18"/>
                <w:szCs w:val="18"/>
              </w:rPr>
              <w:t xml:space="preserve">Mesas de trabajo para poder conocer la previa solución y dar retroalimentaciones para poder hacer un sistema </w:t>
            </w:r>
            <w:r w:rsidR="0093161F">
              <w:rPr>
                <w:rFonts w:ascii="Arial" w:hAnsi="Arial" w:cs="Arial"/>
                <w:color w:val="A6A6A6"/>
                <w:sz w:val="18"/>
                <w:szCs w:val="18"/>
              </w:rPr>
              <w:t>más</w:t>
            </w:r>
            <w:r>
              <w:rPr>
                <w:rFonts w:ascii="Arial" w:hAnsi="Arial" w:cs="Arial"/>
                <w:color w:val="A6A6A6"/>
                <w:sz w:val="18"/>
                <w:szCs w:val="18"/>
              </w:rPr>
              <w:t xml:space="preserve"> funcional para los usuarios.</w:t>
            </w:r>
          </w:p>
        </w:tc>
        <w:tc>
          <w:tcPr>
            <w:tcW w:w="1586" w:type="dxa"/>
            <w:gridSpan w:val="2"/>
            <w:shd w:val="clear" w:color="auto" w:fill="FFFFFF"/>
            <w:vAlign w:val="center"/>
          </w:tcPr>
          <w:p w14:paraId="27CE164C" w14:textId="728552EF" w:rsidR="001E1737" w:rsidRPr="00891DEA" w:rsidRDefault="008F04E3" w:rsidP="00D76FAB">
            <w:pPr>
              <w:rPr>
                <w:rFonts w:ascii="Arial" w:hAnsi="Arial" w:cs="Arial"/>
                <w:color w:val="A6A6A6"/>
                <w:sz w:val="18"/>
                <w:szCs w:val="18"/>
              </w:rPr>
            </w:pPr>
            <w:r w:rsidRPr="00A44007">
              <w:rPr>
                <w:rFonts w:ascii="Arial" w:hAnsi="Arial" w:cs="Arial"/>
                <w:color w:val="A6A6A6"/>
                <w:sz w:val="18"/>
                <w:szCs w:val="18"/>
              </w:rPr>
              <w:t>Lic. Carlos Ortega Peláez</w:t>
            </w:r>
            <w:r>
              <w:rPr>
                <w:rFonts w:ascii="Arial" w:hAnsi="Arial" w:cs="Arial"/>
                <w:color w:val="A6A6A6"/>
                <w:sz w:val="18"/>
                <w:szCs w:val="18"/>
              </w:rPr>
              <w:t xml:space="preserve"> y personal asignado de proyecto</w:t>
            </w:r>
          </w:p>
        </w:tc>
        <w:tc>
          <w:tcPr>
            <w:tcW w:w="958" w:type="dxa"/>
            <w:shd w:val="clear" w:color="auto" w:fill="FFFFFF"/>
            <w:vAlign w:val="center"/>
          </w:tcPr>
          <w:p w14:paraId="283A3348" w14:textId="3BDB4F60" w:rsidR="001E1737" w:rsidRPr="00891DEA" w:rsidRDefault="0093161F" w:rsidP="00D76FAB">
            <w:pPr>
              <w:rPr>
                <w:rFonts w:ascii="Arial" w:hAnsi="Arial" w:cs="Arial"/>
                <w:color w:val="A6A6A6"/>
                <w:sz w:val="18"/>
                <w:szCs w:val="18"/>
              </w:rPr>
            </w:pPr>
            <w:r>
              <w:rPr>
                <w:rFonts w:ascii="Arial" w:hAnsi="Arial" w:cs="Arial"/>
                <w:color w:val="A6A6A6"/>
                <w:sz w:val="18"/>
                <w:szCs w:val="18"/>
              </w:rPr>
              <w:t>01/04/2022</w:t>
            </w:r>
          </w:p>
        </w:tc>
        <w:tc>
          <w:tcPr>
            <w:tcW w:w="1276" w:type="dxa"/>
            <w:shd w:val="clear" w:color="auto" w:fill="FFFFFF"/>
            <w:vAlign w:val="center"/>
          </w:tcPr>
          <w:p w14:paraId="5BCE2A8B" w14:textId="04C59709" w:rsidR="001E1737" w:rsidRPr="00891DEA" w:rsidRDefault="0093161F" w:rsidP="00D76FAB">
            <w:pPr>
              <w:rPr>
                <w:rFonts w:ascii="Arial" w:hAnsi="Arial" w:cs="Arial"/>
                <w:color w:val="A6A6A6"/>
                <w:sz w:val="18"/>
                <w:szCs w:val="18"/>
              </w:rPr>
            </w:pPr>
            <w:r>
              <w:rPr>
                <w:rFonts w:ascii="Arial" w:hAnsi="Arial" w:cs="Arial"/>
                <w:color w:val="A6A6A6"/>
                <w:sz w:val="18"/>
                <w:szCs w:val="18"/>
              </w:rPr>
              <w:t>11/04/2022</w:t>
            </w:r>
          </w:p>
        </w:tc>
        <w:tc>
          <w:tcPr>
            <w:tcW w:w="2201" w:type="dxa"/>
            <w:gridSpan w:val="2"/>
            <w:shd w:val="clear" w:color="auto" w:fill="FFFFFF"/>
            <w:vAlign w:val="center"/>
          </w:tcPr>
          <w:p w14:paraId="0F430B16" w14:textId="16964CC6" w:rsidR="001E1737" w:rsidRPr="00891DEA" w:rsidRDefault="00314A78" w:rsidP="00D76FAB">
            <w:pPr>
              <w:rPr>
                <w:rFonts w:ascii="Arial" w:hAnsi="Arial" w:cs="Arial"/>
                <w:color w:val="A6A6A6"/>
                <w:sz w:val="18"/>
                <w:szCs w:val="18"/>
              </w:rPr>
            </w:pPr>
            <w:r>
              <w:rPr>
                <w:rFonts w:ascii="Arial" w:hAnsi="Arial" w:cs="Arial"/>
                <w:color w:val="A6A6A6"/>
                <w:sz w:val="18"/>
                <w:szCs w:val="18"/>
              </w:rPr>
              <w:t xml:space="preserve">Hacer un análisis detallado, resultado de las mesas de trabajo </w:t>
            </w:r>
            <w:r w:rsidR="00993A29">
              <w:rPr>
                <w:rFonts w:ascii="Arial" w:hAnsi="Arial" w:cs="Arial"/>
                <w:color w:val="A6A6A6"/>
                <w:sz w:val="18"/>
                <w:szCs w:val="18"/>
              </w:rPr>
              <w:t xml:space="preserve">y enriquecer el proyecto </w:t>
            </w:r>
            <w:r>
              <w:rPr>
                <w:rFonts w:ascii="Arial" w:hAnsi="Arial" w:cs="Arial"/>
                <w:color w:val="A6A6A6"/>
                <w:sz w:val="18"/>
                <w:szCs w:val="18"/>
              </w:rPr>
              <w:t xml:space="preserve"> </w:t>
            </w:r>
          </w:p>
        </w:tc>
      </w:tr>
      <w:tr w:rsidR="00C72712" w:rsidRPr="00A44007" w14:paraId="0F192AAD" w14:textId="77777777" w:rsidTr="00993A29">
        <w:trPr>
          <w:trHeight w:val="567"/>
        </w:trPr>
        <w:tc>
          <w:tcPr>
            <w:tcW w:w="767" w:type="dxa"/>
            <w:shd w:val="clear" w:color="auto" w:fill="FFFFFF"/>
            <w:vAlign w:val="center"/>
          </w:tcPr>
          <w:p w14:paraId="032E695E" w14:textId="58846C74" w:rsidR="001E1737" w:rsidRPr="00891DEA" w:rsidRDefault="00A44007" w:rsidP="00D76FAB">
            <w:pPr>
              <w:rPr>
                <w:rFonts w:ascii="Arial" w:hAnsi="Arial" w:cs="Arial"/>
                <w:color w:val="A6A6A6"/>
                <w:sz w:val="18"/>
                <w:szCs w:val="18"/>
              </w:rPr>
            </w:pPr>
            <w:r w:rsidRPr="00891DEA">
              <w:rPr>
                <w:rFonts w:ascii="Arial" w:hAnsi="Arial" w:cs="Arial"/>
                <w:color w:val="A6A6A6"/>
                <w:sz w:val="18"/>
                <w:szCs w:val="18"/>
              </w:rPr>
              <w:t>5</w:t>
            </w:r>
          </w:p>
        </w:tc>
        <w:tc>
          <w:tcPr>
            <w:tcW w:w="1477" w:type="dxa"/>
            <w:shd w:val="clear" w:color="auto" w:fill="FFFFFF"/>
            <w:vAlign w:val="center"/>
          </w:tcPr>
          <w:p w14:paraId="268CF5AB" w14:textId="5C79A241" w:rsidR="001E1737" w:rsidRPr="00891DEA" w:rsidRDefault="00A44007" w:rsidP="00D76FAB">
            <w:pPr>
              <w:rPr>
                <w:rFonts w:ascii="Arial" w:hAnsi="Arial" w:cs="Arial"/>
                <w:color w:val="A6A6A6"/>
                <w:sz w:val="18"/>
                <w:szCs w:val="18"/>
              </w:rPr>
            </w:pPr>
            <w:r w:rsidRPr="00891DEA">
              <w:rPr>
                <w:rFonts w:ascii="Arial" w:hAnsi="Arial" w:cs="Arial"/>
                <w:color w:val="A6A6A6"/>
                <w:sz w:val="18"/>
                <w:szCs w:val="18"/>
              </w:rPr>
              <w:t>Mantenimiento</w:t>
            </w:r>
          </w:p>
        </w:tc>
        <w:tc>
          <w:tcPr>
            <w:tcW w:w="2187" w:type="dxa"/>
            <w:gridSpan w:val="2"/>
            <w:shd w:val="clear" w:color="auto" w:fill="FFFFFF"/>
            <w:vAlign w:val="center"/>
          </w:tcPr>
          <w:p w14:paraId="08B975A5" w14:textId="0CEE8A97" w:rsidR="001E1737" w:rsidRPr="00891DEA" w:rsidRDefault="00B47C94" w:rsidP="00D76FAB">
            <w:pPr>
              <w:rPr>
                <w:rFonts w:ascii="Arial" w:hAnsi="Arial" w:cs="Arial"/>
                <w:color w:val="A6A6A6"/>
                <w:sz w:val="18"/>
                <w:szCs w:val="18"/>
              </w:rPr>
            </w:pPr>
            <w:r>
              <w:rPr>
                <w:rFonts w:ascii="Arial" w:hAnsi="Arial" w:cs="Arial"/>
                <w:color w:val="A6A6A6"/>
                <w:sz w:val="18"/>
                <w:szCs w:val="18"/>
              </w:rPr>
              <w:t>Implementar un plan de seguimiento para poder retroalimentar los puntos encontrados como un área de oportunidad a mejorar.</w:t>
            </w:r>
          </w:p>
        </w:tc>
        <w:tc>
          <w:tcPr>
            <w:tcW w:w="1586" w:type="dxa"/>
            <w:gridSpan w:val="2"/>
            <w:shd w:val="clear" w:color="auto" w:fill="FFFFFF"/>
            <w:vAlign w:val="center"/>
          </w:tcPr>
          <w:p w14:paraId="4DE30139" w14:textId="7FCB85BE" w:rsidR="001E1737" w:rsidRPr="00891DEA" w:rsidRDefault="008F04E3" w:rsidP="00D76FAB">
            <w:pPr>
              <w:rPr>
                <w:rFonts w:ascii="Arial" w:hAnsi="Arial" w:cs="Arial"/>
                <w:color w:val="A6A6A6"/>
                <w:sz w:val="18"/>
                <w:szCs w:val="18"/>
              </w:rPr>
            </w:pPr>
            <w:r w:rsidRPr="00A44007">
              <w:rPr>
                <w:rFonts w:ascii="Arial" w:hAnsi="Arial" w:cs="Arial"/>
                <w:color w:val="A6A6A6"/>
                <w:sz w:val="18"/>
                <w:szCs w:val="18"/>
              </w:rPr>
              <w:t>Lic. Carlos Ortega Peláez</w:t>
            </w:r>
            <w:r>
              <w:rPr>
                <w:rFonts w:ascii="Arial" w:hAnsi="Arial" w:cs="Arial"/>
                <w:color w:val="A6A6A6"/>
                <w:sz w:val="18"/>
                <w:szCs w:val="18"/>
              </w:rPr>
              <w:t xml:space="preserve"> y personal asignado de proyecto</w:t>
            </w:r>
          </w:p>
        </w:tc>
        <w:tc>
          <w:tcPr>
            <w:tcW w:w="958" w:type="dxa"/>
            <w:shd w:val="clear" w:color="auto" w:fill="FFFFFF"/>
            <w:vAlign w:val="center"/>
          </w:tcPr>
          <w:p w14:paraId="18B2D016" w14:textId="3EB76C80" w:rsidR="001E1737" w:rsidRPr="00891DEA" w:rsidRDefault="00314A78" w:rsidP="00D76FAB">
            <w:pPr>
              <w:rPr>
                <w:rFonts w:ascii="Arial" w:hAnsi="Arial" w:cs="Arial"/>
                <w:color w:val="A6A6A6"/>
                <w:sz w:val="18"/>
                <w:szCs w:val="18"/>
              </w:rPr>
            </w:pPr>
            <w:r>
              <w:rPr>
                <w:rFonts w:ascii="Arial" w:hAnsi="Arial" w:cs="Arial"/>
                <w:color w:val="A6A6A6"/>
                <w:sz w:val="18"/>
                <w:szCs w:val="18"/>
              </w:rPr>
              <w:t>1</w:t>
            </w:r>
            <w:r w:rsidR="00015065">
              <w:rPr>
                <w:rFonts w:ascii="Arial" w:hAnsi="Arial" w:cs="Arial"/>
                <w:color w:val="A6A6A6"/>
                <w:sz w:val="18"/>
                <w:szCs w:val="18"/>
              </w:rPr>
              <w:t>1/04/2022</w:t>
            </w:r>
          </w:p>
        </w:tc>
        <w:tc>
          <w:tcPr>
            <w:tcW w:w="1276" w:type="dxa"/>
            <w:shd w:val="clear" w:color="auto" w:fill="FFFFFF"/>
            <w:vAlign w:val="center"/>
          </w:tcPr>
          <w:p w14:paraId="1EE59072" w14:textId="0CEB7A6A" w:rsidR="001E1737" w:rsidRPr="00891DEA" w:rsidRDefault="00314A78" w:rsidP="00D76FAB">
            <w:pPr>
              <w:rPr>
                <w:rFonts w:ascii="Arial" w:hAnsi="Arial" w:cs="Arial"/>
                <w:color w:val="A6A6A6"/>
                <w:sz w:val="18"/>
                <w:szCs w:val="18"/>
              </w:rPr>
            </w:pPr>
            <w:r>
              <w:rPr>
                <w:rFonts w:ascii="Arial" w:hAnsi="Arial" w:cs="Arial"/>
                <w:color w:val="A6A6A6"/>
                <w:sz w:val="18"/>
                <w:szCs w:val="18"/>
              </w:rPr>
              <w:t>31/12/2022</w:t>
            </w:r>
          </w:p>
        </w:tc>
        <w:tc>
          <w:tcPr>
            <w:tcW w:w="2201" w:type="dxa"/>
            <w:gridSpan w:val="2"/>
            <w:shd w:val="clear" w:color="auto" w:fill="FFFFFF"/>
            <w:vAlign w:val="center"/>
          </w:tcPr>
          <w:p w14:paraId="67E31E95" w14:textId="1E0C9A88" w:rsidR="001E1737" w:rsidRPr="00891DEA" w:rsidRDefault="00314A78" w:rsidP="00D76FAB">
            <w:pPr>
              <w:rPr>
                <w:rFonts w:ascii="Arial" w:hAnsi="Arial" w:cs="Arial"/>
                <w:color w:val="A6A6A6"/>
                <w:sz w:val="18"/>
                <w:szCs w:val="18"/>
              </w:rPr>
            </w:pPr>
            <w:r>
              <w:rPr>
                <w:rFonts w:ascii="Arial" w:hAnsi="Arial" w:cs="Arial"/>
                <w:color w:val="A6A6A6"/>
                <w:sz w:val="18"/>
                <w:szCs w:val="18"/>
              </w:rPr>
              <w:t>Generar un plan de mantenimiento con todos los involucrados para poder enriquecer el programa de mantenimiento.</w:t>
            </w:r>
          </w:p>
        </w:tc>
      </w:tr>
      <w:tr w:rsidR="00C72712" w:rsidRPr="00A44007" w14:paraId="6B79475F" w14:textId="77777777" w:rsidTr="00993A29">
        <w:trPr>
          <w:trHeight w:val="567"/>
        </w:trPr>
        <w:tc>
          <w:tcPr>
            <w:tcW w:w="767" w:type="dxa"/>
            <w:shd w:val="clear" w:color="auto" w:fill="FFFFFF"/>
            <w:vAlign w:val="center"/>
          </w:tcPr>
          <w:p w14:paraId="5386DB94" w14:textId="6B417967" w:rsidR="00314A78" w:rsidRPr="00891DEA" w:rsidRDefault="00314A78" w:rsidP="00314A78">
            <w:pPr>
              <w:rPr>
                <w:rFonts w:ascii="Arial" w:hAnsi="Arial" w:cs="Arial"/>
                <w:color w:val="A6A6A6"/>
                <w:sz w:val="18"/>
                <w:szCs w:val="18"/>
              </w:rPr>
            </w:pPr>
            <w:r w:rsidRPr="00891DEA">
              <w:rPr>
                <w:rFonts w:ascii="Arial" w:hAnsi="Arial" w:cs="Arial"/>
                <w:color w:val="A6A6A6"/>
                <w:sz w:val="18"/>
                <w:szCs w:val="18"/>
              </w:rPr>
              <w:t>6</w:t>
            </w:r>
          </w:p>
        </w:tc>
        <w:tc>
          <w:tcPr>
            <w:tcW w:w="1477" w:type="dxa"/>
            <w:shd w:val="clear" w:color="auto" w:fill="FFFFFF"/>
            <w:vAlign w:val="center"/>
          </w:tcPr>
          <w:p w14:paraId="77A2A776" w14:textId="736ADCA2" w:rsidR="00314A78" w:rsidRPr="00891DEA" w:rsidRDefault="00314A78" w:rsidP="00314A78">
            <w:pPr>
              <w:rPr>
                <w:rFonts w:ascii="Arial" w:hAnsi="Arial" w:cs="Arial"/>
                <w:color w:val="A6A6A6"/>
                <w:sz w:val="18"/>
                <w:szCs w:val="18"/>
              </w:rPr>
            </w:pPr>
            <w:r w:rsidRPr="00891DEA">
              <w:rPr>
                <w:rFonts w:ascii="Arial" w:hAnsi="Arial" w:cs="Arial"/>
                <w:color w:val="A6A6A6"/>
                <w:sz w:val="18"/>
                <w:szCs w:val="18"/>
              </w:rPr>
              <w:t>Evaluación continua</w:t>
            </w:r>
          </w:p>
        </w:tc>
        <w:tc>
          <w:tcPr>
            <w:tcW w:w="2187" w:type="dxa"/>
            <w:gridSpan w:val="2"/>
            <w:shd w:val="clear" w:color="auto" w:fill="FFFFFF"/>
            <w:vAlign w:val="center"/>
          </w:tcPr>
          <w:p w14:paraId="35FF4CE2" w14:textId="5DB3C2E6" w:rsidR="00314A78" w:rsidRPr="00891DEA" w:rsidRDefault="00314A78" w:rsidP="00314A78">
            <w:pPr>
              <w:rPr>
                <w:rFonts w:ascii="Arial" w:hAnsi="Arial" w:cs="Arial"/>
                <w:color w:val="A6A6A6"/>
                <w:sz w:val="18"/>
                <w:szCs w:val="18"/>
              </w:rPr>
            </w:pPr>
            <w:r>
              <w:rPr>
                <w:rFonts w:ascii="Arial" w:hAnsi="Arial" w:cs="Arial"/>
                <w:color w:val="A6A6A6"/>
                <w:sz w:val="18"/>
                <w:szCs w:val="18"/>
              </w:rPr>
              <w:t>Diseñar un plan adicional de evaluación de la solución para enriquecer y buscar siempre la mejora continua.</w:t>
            </w:r>
          </w:p>
        </w:tc>
        <w:tc>
          <w:tcPr>
            <w:tcW w:w="1586" w:type="dxa"/>
            <w:gridSpan w:val="2"/>
            <w:shd w:val="clear" w:color="auto" w:fill="FFFFFF"/>
            <w:vAlign w:val="center"/>
          </w:tcPr>
          <w:p w14:paraId="1E354D0D" w14:textId="3DD6D205" w:rsidR="00314A78" w:rsidRPr="00891DEA" w:rsidRDefault="00314A78" w:rsidP="00314A78">
            <w:pPr>
              <w:rPr>
                <w:rFonts w:ascii="Arial" w:hAnsi="Arial" w:cs="Arial"/>
                <w:color w:val="A6A6A6"/>
                <w:sz w:val="18"/>
                <w:szCs w:val="18"/>
              </w:rPr>
            </w:pPr>
            <w:r w:rsidRPr="00A44007">
              <w:rPr>
                <w:rFonts w:ascii="Arial" w:hAnsi="Arial" w:cs="Arial"/>
                <w:color w:val="A6A6A6"/>
                <w:sz w:val="18"/>
                <w:szCs w:val="18"/>
              </w:rPr>
              <w:t>Lic. Carlos Ortega Peláez</w:t>
            </w:r>
            <w:r>
              <w:rPr>
                <w:rFonts w:ascii="Arial" w:hAnsi="Arial" w:cs="Arial"/>
                <w:color w:val="A6A6A6"/>
                <w:sz w:val="18"/>
                <w:szCs w:val="18"/>
              </w:rPr>
              <w:t xml:space="preserve"> y personal asignado de proyecto</w:t>
            </w:r>
          </w:p>
        </w:tc>
        <w:tc>
          <w:tcPr>
            <w:tcW w:w="958" w:type="dxa"/>
            <w:shd w:val="clear" w:color="auto" w:fill="FFFFFF"/>
            <w:vAlign w:val="center"/>
          </w:tcPr>
          <w:p w14:paraId="7DD9A21E" w14:textId="78C971CF" w:rsidR="00314A78" w:rsidRPr="00891DEA" w:rsidRDefault="00314A78" w:rsidP="00314A78">
            <w:pPr>
              <w:rPr>
                <w:rFonts w:ascii="Arial" w:hAnsi="Arial" w:cs="Arial"/>
                <w:color w:val="A6A6A6"/>
                <w:sz w:val="18"/>
                <w:szCs w:val="18"/>
              </w:rPr>
            </w:pPr>
            <w:r>
              <w:rPr>
                <w:rFonts w:ascii="Arial" w:hAnsi="Arial" w:cs="Arial"/>
                <w:color w:val="A6A6A6"/>
                <w:sz w:val="18"/>
                <w:szCs w:val="18"/>
              </w:rPr>
              <w:t>15/04/2022</w:t>
            </w:r>
          </w:p>
        </w:tc>
        <w:tc>
          <w:tcPr>
            <w:tcW w:w="1276" w:type="dxa"/>
            <w:shd w:val="clear" w:color="auto" w:fill="FFFFFF"/>
            <w:vAlign w:val="center"/>
          </w:tcPr>
          <w:p w14:paraId="212D5428" w14:textId="594721AF" w:rsidR="00314A78" w:rsidRPr="00891DEA" w:rsidRDefault="00314A78" w:rsidP="00314A78">
            <w:pPr>
              <w:rPr>
                <w:rFonts w:ascii="Arial" w:hAnsi="Arial" w:cs="Arial"/>
                <w:color w:val="A6A6A6"/>
                <w:sz w:val="18"/>
                <w:szCs w:val="18"/>
              </w:rPr>
            </w:pPr>
            <w:r>
              <w:rPr>
                <w:rFonts w:ascii="Arial" w:hAnsi="Arial" w:cs="Arial"/>
                <w:color w:val="A6A6A6"/>
                <w:sz w:val="18"/>
                <w:szCs w:val="18"/>
              </w:rPr>
              <w:t>31/12/2022</w:t>
            </w:r>
          </w:p>
        </w:tc>
        <w:tc>
          <w:tcPr>
            <w:tcW w:w="2201" w:type="dxa"/>
            <w:gridSpan w:val="2"/>
            <w:shd w:val="clear" w:color="auto" w:fill="FFFFFF"/>
            <w:vAlign w:val="center"/>
          </w:tcPr>
          <w:p w14:paraId="630254BA" w14:textId="3787E53E" w:rsidR="00314A78" w:rsidRPr="00891DEA" w:rsidRDefault="00314A78" w:rsidP="00314A78">
            <w:pPr>
              <w:rPr>
                <w:rFonts w:ascii="Arial" w:hAnsi="Arial" w:cs="Arial"/>
                <w:color w:val="A6A6A6"/>
                <w:sz w:val="18"/>
                <w:szCs w:val="18"/>
              </w:rPr>
            </w:pPr>
            <w:r>
              <w:rPr>
                <w:rFonts w:ascii="Arial" w:hAnsi="Arial" w:cs="Arial"/>
                <w:color w:val="A6A6A6"/>
                <w:sz w:val="18"/>
                <w:szCs w:val="18"/>
              </w:rPr>
              <w:t>Hacer evaluación continua a los procesos de negocio</w:t>
            </w:r>
          </w:p>
        </w:tc>
      </w:tr>
      <w:tr w:rsidR="00C72712" w:rsidRPr="008C2396" w14:paraId="04F6FE9A" w14:textId="77777777" w:rsidTr="00993A29">
        <w:trPr>
          <w:trHeight w:val="567"/>
        </w:trPr>
        <w:tc>
          <w:tcPr>
            <w:tcW w:w="767" w:type="dxa"/>
            <w:shd w:val="clear" w:color="auto" w:fill="FFFFFF"/>
            <w:vAlign w:val="center"/>
          </w:tcPr>
          <w:p w14:paraId="26B4059E" w14:textId="64910BFA" w:rsidR="00314A78" w:rsidRPr="00314A78" w:rsidRDefault="00314A78" w:rsidP="00314A78">
            <w:pPr>
              <w:rPr>
                <w:rFonts w:ascii="Arial" w:hAnsi="Arial" w:cs="Arial"/>
                <w:color w:val="A6A6A6"/>
                <w:sz w:val="18"/>
                <w:szCs w:val="18"/>
              </w:rPr>
            </w:pPr>
            <w:r w:rsidRPr="00314A78">
              <w:rPr>
                <w:rFonts w:ascii="Arial" w:hAnsi="Arial" w:cs="Arial"/>
                <w:color w:val="A6A6A6"/>
                <w:sz w:val="18"/>
                <w:szCs w:val="18"/>
              </w:rPr>
              <w:t>7</w:t>
            </w:r>
          </w:p>
        </w:tc>
        <w:tc>
          <w:tcPr>
            <w:tcW w:w="1477" w:type="dxa"/>
            <w:shd w:val="clear" w:color="auto" w:fill="FFFFFF"/>
            <w:vAlign w:val="center"/>
          </w:tcPr>
          <w:p w14:paraId="63484CD9" w14:textId="71CA3B85" w:rsidR="00314A78" w:rsidRPr="00314A78" w:rsidRDefault="00314A78" w:rsidP="00314A78">
            <w:pPr>
              <w:rPr>
                <w:rFonts w:ascii="Arial" w:hAnsi="Arial" w:cs="Arial"/>
                <w:color w:val="A6A6A6"/>
                <w:sz w:val="18"/>
                <w:szCs w:val="18"/>
              </w:rPr>
            </w:pPr>
            <w:r>
              <w:rPr>
                <w:rFonts w:ascii="Arial" w:hAnsi="Arial" w:cs="Arial"/>
                <w:color w:val="A6A6A6"/>
                <w:sz w:val="18"/>
                <w:szCs w:val="18"/>
              </w:rPr>
              <w:t>Supervisión</w:t>
            </w:r>
          </w:p>
        </w:tc>
        <w:tc>
          <w:tcPr>
            <w:tcW w:w="2187" w:type="dxa"/>
            <w:gridSpan w:val="2"/>
            <w:shd w:val="clear" w:color="auto" w:fill="FFFFFF"/>
            <w:vAlign w:val="center"/>
          </w:tcPr>
          <w:p w14:paraId="67B9017D" w14:textId="0B7BC8A9" w:rsidR="00314A78" w:rsidRPr="00314A78" w:rsidRDefault="00314A78" w:rsidP="00314A78">
            <w:pPr>
              <w:rPr>
                <w:rFonts w:ascii="Arial" w:hAnsi="Arial" w:cs="Arial"/>
                <w:color w:val="A6A6A6"/>
                <w:sz w:val="18"/>
                <w:szCs w:val="18"/>
              </w:rPr>
            </w:pPr>
            <w:r>
              <w:rPr>
                <w:rFonts w:ascii="Arial" w:hAnsi="Arial" w:cs="Arial"/>
                <w:color w:val="A6A6A6"/>
                <w:sz w:val="18"/>
                <w:szCs w:val="18"/>
              </w:rPr>
              <w:t>Hacer un plan semanal para checar y dar respuesta a incidentes</w:t>
            </w:r>
          </w:p>
        </w:tc>
        <w:tc>
          <w:tcPr>
            <w:tcW w:w="1586" w:type="dxa"/>
            <w:gridSpan w:val="2"/>
            <w:shd w:val="clear" w:color="auto" w:fill="FFFFFF"/>
            <w:vAlign w:val="center"/>
          </w:tcPr>
          <w:p w14:paraId="3F7AFE63" w14:textId="3D4FC073" w:rsidR="00314A78" w:rsidRPr="00314A78" w:rsidRDefault="00314A78" w:rsidP="00314A78">
            <w:pPr>
              <w:rPr>
                <w:rFonts w:ascii="Arial" w:hAnsi="Arial" w:cs="Arial"/>
                <w:color w:val="A6A6A6"/>
                <w:sz w:val="18"/>
                <w:szCs w:val="18"/>
              </w:rPr>
            </w:pPr>
            <w:r w:rsidRPr="00A44007">
              <w:rPr>
                <w:rFonts w:ascii="Arial" w:hAnsi="Arial" w:cs="Arial"/>
                <w:color w:val="A6A6A6"/>
                <w:sz w:val="18"/>
                <w:szCs w:val="18"/>
              </w:rPr>
              <w:t>Lic. Carlos Ortega Peláez</w:t>
            </w:r>
          </w:p>
        </w:tc>
        <w:tc>
          <w:tcPr>
            <w:tcW w:w="958" w:type="dxa"/>
            <w:shd w:val="clear" w:color="auto" w:fill="FFFFFF"/>
            <w:vAlign w:val="center"/>
          </w:tcPr>
          <w:p w14:paraId="6C7DFDF8" w14:textId="26312BA4" w:rsidR="00314A78" w:rsidRPr="00314A78" w:rsidRDefault="00314A78" w:rsidP="00314A78">
            <w:pPr>
              <w:rPr>
                <w:rFonts w:ascii="Arial" w:hAnsi="Arial" w:cs="Arial"/>
                <w:color w:val="A6A6A6"/>
                <w:sz w:val="18"/>
                <w:szCs w:val="18"/>
              </w:rPr>
            </w:pPr>
            <w:r>
              <w:rPr>
                <w:rFonts w:ascii="Arial" w:hAnsi="Arial" w:cs="Arial"/>
                <w:color w:val="A6A6A6"/>
                <w:sz w:val="18"/>
                <w:szCs w:val="18"/>
              </w:rPr>
              <w:t>16/04/2022</w:t>
            </w:r>
          </w:p>
        </w:tc>
        <w:tc>
          <w:tcPr>
            <w:tcW w:w="1276" w:type="dxa"/>
            <w:shd w:val="clear" w:color="auto" w:fill="FFFFFF"/>
            <w:vAlign w:val="center"/>
          </w:tcPr>
          <w:p w14:paraId="38850369" w14:textId="0D3958A2" w:rsidR="00314A78" w:rsidRPr="00314A78" w:rsidRDefault="00314A78" w:rsidP="00314A78">
            <w:pPr>
              <w:rPr>
                <w:rFonts w:ascii="Arial" w:hAnsi="Arial" w:cs="Arial"/>
                <w:color w:val="A6A6A6"/>
                <w:sz w:val="18"/>
                <w:szCs w:val="18"/>
              </w:rPr>
            </w:pPr>
            <w:r>
              <w:rPr>
                <w:rFonts w:ascii="Arial" w:hAnsi="Arial" w:cs="Arial"/>
                <w:color w:val="A6A6A6"/>
                <w:sz w:val="18"/>
                <w:szCs w:val="18"/>
              </w:rPr>
              <w:t>31/12/2022</w:t>
            </w:r>
          </w:p>
        </w:tc>
        <w:tc>
          <w:tcPr>
            <w:tcW w:w="2201" w:type="dxa"/>
            <w:gridSpan w:val="2"/>
            <w:shd w:val="clear" w:color="auto" w:fill="FFFFFF"/>
            <w:vAlign w:val="center"/>
          </w:tcPr>
          <w:p w14:paraId="61E0B7C5" w14:textId="02FAD240" w:rsidR="00314A78" w:rsidRPr="00314A78" w:rsidRDefault="00314A78" w:rsidP="00314A78">
            <w:pPr>
              <w:rPr>
                <w:rFonts w:ascii="Arial" w:hAnsi="Arial" w:cs="Arial"/>
                <w:color w:val="A6A6A6"/>
                <w:sz w:val="18"/>
                <w:szCs w:val="18"/>
              </w:rPr>
            </w:pPr>
            <w:r>
              <w:rPr>
                <w:rFonts w:ascii="Arial" w:hAnsi="Arial" w:cs="Arial"/>
                <w:color w:val="A6A6A6"/>
                <w:sz w:val="18"/>
                <w:szCs w:val="18"/>
              </w:rPr>
              <w:t xml:space="preserve">Supervisar los procesos </w:t>
            </w:r>
            <w:r w:rsidR="00993A29">
              <w:rPr>
                <w:rFonts w:ascii="Arial" w:hAnsi="Arial" w:cs="Arial"/>
                <w:color w:val="A6A6A6"/>
                <w:sz w:val="18"/>
                <w:szCs w:val="18"/>
              </w:rPr>
              <w:t>que se van a implementar.</w:t>
            </w:r>
          </w:p>
        </w:tc>
      </w:tr>
      <w:tr w:rsidR="00314A78" w:rsidRPr="008C2396" w14:paraId="055699B9" w14:textId="77777777" w:rsidTr="0031230D">
        <w:trPr>
          <w:trHeight w:val="182"/>
        </w:trPr>
        <w:tc>
          <w:tcPr>
            <w:tcW w:w="10452" w:type="dxa"/>
            <w:gridSpan w:val="10"/>
            <w:shd w:val="clear" w:color="auto" w:fill="A50021"/>
            <w:vAlign w:val="center"/>
          </w:tcPr>
          <w:p w14:paraId="1291FAFE" w14:textId="77777777" w:rsidR="00314A78" w:rsidRPr="008C2396" w:rsidRDefault="00314A78" w:rsidP="00314A78">
            <w:pPr>
              <w:jc w:val="center"/>
              <w:rPr>
                <w:rFonts w:ascii="Arial" w:hAnsi="Arial" w:cs="Arial"/>
                <w:b/>
                <w:sz w:val="22"/>
                <w:szCs w:val="22"/>
              </w:rPr>
            </w:pPr>
            <w:r w:rsidRPr="008C2396">
              <w:rPr>
                <w:rFonts w:ascii="Arial" w:hAnsi="Arial" w:cs="Arial"/>
                <w:b/>
                <w:sz w:val="22"/>
                <w:szCs w:val="22"/>
              </w:rPr>
              <w:t>Diagrama de planeación</w:t>
            </w:r>
          </w:p>
        </w:tc>
      </w:tr>
      <w:tr w:rsidR="00314A78" w:rsidRPr="008C2396" w14:paraId="49916701" w14:textId="77777777" w:rsidTr="0031230D">
        <w:trPr>
          <w:trHeight w:val="2260"/>
        </w:trPr>
        <w:tc>
          <w:tcPr>
            <w:tcW w:w="10452" w:type="dxa"/>
            <w:gridSpan w:val="10"/>
            <w:shd w:val="clear" w:color="auto" w:fill="FFFFFF"/>
            <w:vAlign w:val="center"/>
          </w:tcPr>
          <w:p w14:paraId="66541191" w14:textId="7EC92672" w:rsidR="00314A78" w:rsidRDefault="00C72712" w:rsidP="00314A78">
            <w:pPr>
              <w:rPr>
                <w:rFonts w:ascii="Arial" w:hAnsi="Arial" w:cs="Arial"/>
                <w:noProof/>
              </w:rPr>
            </w:pPr>
            <w:r>
              <w:rPr>
                <w:noProof/>
              </w:rPr>
              <w:lastRenderedPageBreak/>
              <w:drawing>
                <wp:inline distT="0" distB="0" distL="0" distR="0" wp14:anchorId="5071C27B" wp14:editId="373ED39B">
                  <wp:extent cx="5612130" cy="52216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221605"/>
                          </a:xfrm>
                          <a:prstGeom prst="rect">
                            <a:avLst/>
                          </a:prstGeom>
                        </pic:spPr>
                      </pic:pic>
                    </a:graphicData>
                  </a:graphic>
                </wp:inline>
              </w:drawing>
            </w:r>
          </w:p>
          <w:p w14:paraId="05D4E69B" w14:textId="4812C9C5" w:rsidR="00C72712" w:rsidRPr="008C2396" w:rsidRDefault="00C72712" w:rsidP="00314A78">
            <w:pPr>
              <w:rPr>
                <w:rFonts w:ascii="Arial" w:hAnsi="Arial" w:cs="Arial"/>
                <w:noProof/>
              </w:rPr>
            </w:pPr>
            <w:r>
              <w:rPr>
                <w:noProof/>
              </w:rPr>
              <w:lastRenderedPageBreak/>
              <w:drawing>
                <wp:inline distT="0" distB="0" distL="0" distR="0" wp14:anchorId="13D373C5" wp14:editId="320D00F1">
                  <wp:extent cx="5612130" cy="38373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837305"/>
                          </a:xfrm>
                          <a:prstGeom prst="rect">
                            <a:avLst/>
                          </a:prstGeom>
                        </pic:spPr>
                      </pic:pic>
                    </a:graphicData>
                  </a:graphic>
                </wp:inline>
              </w:drawing>
            </w:r>
          </w:p>
          <w:p w14:paraId="4232CCD4" w14:textId="77777777" w:rsidR="00314A78" w:rsidRPr="008C2396" w:rsidRDefault="00314A78" w:rsidP="00314A78">
            <w:pPr>
              <w:rPr>
                <w:rFonts w:ascii="Arial" w:hAnsi="Arial" w:cs="Arial"/>
                <w:noProof/>
              </w:rPr>
            </w:pPr>
          </w:p>
          <w:p w14:paraId="31E8C319" w14:textId="77777777" w:rsidR="00314A78" w:rsidRPr="008C2396" w:rsidRDefault="00314A78" w:rsidP="00314A78">
            <w:pPr>
              <w:rPr>
                <w:rFonts w:ascii="Arial" w:hAnsi="Arial" w:cs="Arial"/>
                <w:b/>
                <w:sz w:val="22"/>
                <w:szCs w:val="22"/>
              </w:rPr>
            </w:pPr>
          </w:p>
        </w:tc>
      </w:tr>
    </w:tbl>
    <w:p w14:paraId="6A2971CB" w14:textId="77777777" w:rsidR="00EE35D9" w:rsidRPr="008C2396" w:rsidRDefault="00EE35D9" w:rsidP="00CF1DBE">
      <w:pPr>
        <w:jc w:val="both"/>
        <w:rPr>
          <w:rFonts w:ascii="Arial" w:hAnsi="Arial" w:cs="Arial"/>
          <w:b/>
          <w:sz w:val="22"/>
        </w:rPr>
      </w:pPr>
    </w:p>
    <w:p w14:paraId="52FF702E" w14:textId="77777777" w:rsidR="00D234A2" w:rsidRPr="008C2396" w:rsidRDefault="00D234A2" w:rsidP="00CF1DBE">
      <w:pPr>
        <w:jc w:val="both"/>
        <w:rPr>
          <w:rFonts w:ascii="Arial" w:hAnsi="Arial" w:cs="Arial"/>
          <w:sz w:val="22"/>
        </w:rPr>
      </w:pPr>
      <w:r w:rsidRPr="00314A78">
        <w:rPr>
          <w:rFonts w:ascii="Arial" w:hAnsi="Arial" w:cs="Arial"/>
          <w:b/>
          <w:sz w:val="18"/>
          <w:szCs w:val="18"/>
        </w:rPr>
        <w:t xml:space="preserve">NOTA: </w:t>
      </w:r>
      <w:r w:rsidRPr="00314A78">
        <w:rPr>
          <w:rFonts w:ascii="Arial" w:hAnsi="Arial" w:cs="Arial"/>
          <w:sz w:val="18"/>
          <w:szCs w:val="18"/>
        </w:rPr>
        <w:t xml:space="preserve">Las fechas de planeación establecidas en </w:t>
      </w:r>
      <w:r w:rsidR="00DE399B" w:rsidRPr="00314A78">
        <w:rPr>
          <w:rFonts w:ascii="Arial" w:hAnsi="Arial" w:cs="Arial"/>
          <w:sz w:val="18"/>
          <w:szCs w:val="18"/>
        </w:rPr>
        <w:t>este</w:t>
      </w:r>
      <w:r w:rsidRPr="00314A78">
        <w:rPr>
          <w:rFonts w:ascii="Arial" w:hAnsi="Arial" w:cs="Arial"/>
          <w:sz w:val="18"/>
          <w:szCs w:val="18"/>
        </w:rPr>
        <w:t xml:space="preserve"> documento son aproximadas y estarán sujetas a modificaciones que surjan por control de cambios u otros factores</w:t>
      </w:r>
      <w:r w:rsidRPr="008C2396">
        <w:rPr>
          <w:rFonts w:ascii="Arial" w:hAnsi="Arial" w:cs="Arial"/>
          <w:sz w:val="22"/>
        </w:rPr>
        <w:t xml:space="preserve">. </w:t>
      </w:r>
    </w:p>
    <w:p w14:paraId="2C7F8315" w14:textId="77777777" w:rsidR="000C0F24" w:rsidRPr="008C2396" w:rsidRDefault="000C0F24" w:rsidP="00CF1DBE">
      <w:pPr>
        <w:jc w:val="both"/>
        <w:rPr>
          <w:rFonts w:ascii="Arial" w:hAnsi="Arial" w:cs="Arial"/>
        </w:rPr>
      </w:pPr>
    </w:p>
    <w:p w14:paraId="32D48576" w14:textId="45E2F6A9"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8"/>
        <w:gridCol w:w="900"/>
        <w:gridCol w:w="2529"/>
        <w:gridCol w:w="1440"/>
        <w:gridCol w:w="2473"/>
      </w:tblGrid>
      <w:tr w:rsidR="0017645A" w:rsidRPr="008C2396" w14:paraId="158E0E57" w14:textId="77777777" w:rsidTr="00314A78">
        <w:tc>
          <w:tcPr>
            <w:tcW w:w="4048" w:type="dxa"/>
            <w:gridSpan w:val="2"/>
            <w:shd w:val="clear" w:color="auto" w:fill="A6A6A6"/>
          </w:tcPr>
          <w:p w14:paraId="1E10C8A0"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29" w:type="dxa"/>
            <w:shd w:val="clear" w:color="auto" w:fill="A6A6A6"/>
          </w:tcPr>
          <w:p w14:paraId="04ED63EA"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440" w:type="dxa"/>
            <w:shd w:val="clear" w:color="auto" w:fill="A6A6A6"/>
          </w:tcPr>
          <w:p w14:paraId="221ECDEB"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473" w:type="dxa"/>
            <w:shd w:val="clear" w:color="auto" w:fill="A6A6A6"/>
          </w:tcPr>
          <w:p w14:paraId="12CE75E8"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314A78" w:rsidRPr="0093161F" w14:paraId="6BF44573" w14:textId="77777777" w:rsidTr="002D0B60">
        <w:tc>
          <w:tcPr>
            <w:tcW w:w="3148" w:type="dxa"/>
            <w:shd w:val="clear" w:color="auto" w:fill="auto"/>
          </w:tcPr>
          <w:p w14:paraId="6DBCE00B" w14:textId="77777777" w:rsidR="00314A78" w:rsidRPr="0093161F" w:rsidRDefault="00314A78" w:rsidP="002D0B60">
            <w:pPr>
              <w:pStyle w:val="Piedepgina"/>
              <w:tabs>
                <w:tab w:val="clear" w:pos="4252"/>
                <w:tab w:val="clear" w:pos="8504"/>
              </w:tabs>
              <w:spacing w:line="360" w:lineRule="auto"/>
              <w:jc w:val="both"/>
              <w:rPr>
                <w:rFonts w:ascii="Arial" w:hAnsi="Arial" w:cs="Arial"/>
                <w:b/>
                <w:bCs/>
                <w:sz w:val="18"/>
                <w:szCs w:val="18"/>
              </w:rPr>
            </w:pPr>
            <w:r w:rsidRPr="0093161F">
              <w:rPr>
                <w:rFonts w:ascii="Arial" w:hAnsi="Arial" w:cs="Arial"/>
                <w:color w:val="A6A6A6"/>
                <w:sz w:val="18"/>
                <w:szCs w:val="18"/>
              </w:rPr>
              <w:t>Lic. Carlos Ortega Peláez</w:t>
            </w:r>
          </w:p>
        </w:tc>
        <w:tc>
          <w:tcPr>
            <w:tcW w:w="3429" w:type="dxa"/>
            <w:gridSpan w:val="2"/>
            <w:shd w:val="clear" w:color="auto" w:fill="auto"/>
          </w:tcPr>
          <w:p w14:paraId="01EBE71B" w14:textId="77777777" w:rsidR="00314A78" w:rsidRPr="0093161F" w:rsidRDefault="00314A78" w:rsidP="002D0B60">
            <w:pPr>
              <w:pStyle w:val="Piedepgina"/>
              <w:tabs>
                <w:tab w:val="clear" w:pos="4252"/>
                <w:tab w:val="clear" w:pos="8504"/>
              </w:tabs>
              <w:spacing w:line="360" w:lineRule="auto"/>
              <w:jc w:val="both"/>
              <w:rPr>
                <w:rFonts w:ascii="Arial" w:hAnsi="Arial" w:cs="Arial"/>
                <w:color w:val="A6A6A6"/>
                <w:sz w:val="18"/>
                <w:szCs w:val="18"/>
              </w:rPr>
            </w:pPr>
            <w:r w:rsidRPr="0093161F">
              <w:rPr>
                <w:rFonts w:ascii="Arial" w:hAnsi="Arial" w:cs="Arial"/>
                <w:color w:val="A6A6A6"/>
                <w:sz w:val="18"/>
                <w:szCs w:val="18"/>
              </w:rPr>
              <w:t>Despacho Ortega (Líder de proyecto</w:t>
            </w:r>
            <w:r>
              <w:rPr>
                <w:rFonts w:ascii="Arial" w:hAnsi="Arial" w:cs="Arial"/>
                <w:color w:val="A6A6A6"/>
                <w:sz w:val="18"/>
                <w:szCs w:val="18"/>
              </w:rPr>
              <w:t>)</w:t>
            </w:r>
          </w:p>
        </w:tc>
        <w:tc>
          <w:tcPr>
            <w:tcW w:w="1440" w:type="dxa"/>
            <w:shd w:val="clear" w:color="auto" w:fill="auto"/>
          </w:tcPr>
          <w:p w14:paraId="520DB9DE" w14:textId="77777777" w:rsidR="00314A78" w:rsidRPr="0093161F" w:rsidRDefault="00314A78" w:rsidP="002D0B60">
            <w:pPr>
              <w:pStyle w:val="Piedepgina"/>
              <w:tabs>
                <w:tab w:val="clear" w:pos="4252"/>
                <w:tab w:val="clear" w:pos="8504"/>
              </w:tabs>
              <w:spacing w:line="360" w:lineRule="auto"/>
              <w:jc w:val="both"/>
              <w:rPr>
                <w:rFonts w:ascii="Arial" w:hAnsi="Arial" w:cs="Arial"/>
                <w:color w:val="A6A6A6"/>
                <w:sz w:val="18"/>
                <w:szCs w:val="18"/>
              </w:rPr>
            </w:pPr>
            <w:r w:rsidRPr="0093161F">
              <w:rPr>
                <w:rFonts w:ascii="Arial" w:hAnsi="Arial" w:cs="Arial"/>
                <w:color w:val="A6A6A6"/>
                <w:sz w:val="18"/>
                <w:szCs w:val="18"/>
              </w:rPr>
              <w:t>5564854179</w:t>
            </w:r>
          </w:p>
        </w:tc>
        <w:tc>
          <w:tcPr>
            <w:tcW w:w="2473" w:type="dxa"/>
            <w:shd w:val="clear" w:color="auto" w:fill="auto"/>
          </w:tcPr>
          <w:p w14:paraId="73A0694B" w14:textId="77777777" w:rsidR="00314A78" w:rsidRPr="0093161F" w:rsidRDefault="00314A78" w:rsidP="002D0B60">
            <w:pPr>
              <w:pStyle w:val="Piedepgina"/>
              <w:tabs>
                <w:tab w:val="clear" w:pos="4252"/>
                <w:tab w:val="clear" w:pos="8504"/>
              </w:tabs>
              <w:spacing w:line="360" w:lineRule="auto"/>
              <w:jc w:val="both"/>
              <w:rPr>
                <w:rFonts w:ascii="Arial" w:hAnsi="Arial" w:cs="Arial"/>
                <w:b/>
                <w:bCs/>
                <w:sz w:val="18"/>
                <w:szCs w:val="18"/>
              </w:rPr>
            </w:pPr>
          </w:p>
        </w:tc>
      </w:tr>
      <w:tr w:rsidR="00314A78" w:rsidRPr="0093161F" w14:paraId="74C6B8F4" w14:textId="77777777" w:rsidTr="002D0B60">
        <w:tc>
          <w:tcPr>
            <w:tcW w:w="3148" w:type="dxa"/>
            <w:shd w:val="clear" w:color="auto" w:fill="auto"/>
          </w:tcPr>
          <w:p w14:paraId="15193980" w14:textId="77777777" w:rsidR="00314A78" w:rsidRPr="0093161F" w:rsidRDefault="00314A78" w:rsidP="002D0B60">
            <w:pPr>
              <w:pStyle w:val="Piedepgina"/>
              <w:tabs>
                <w:tab w:val="clear" w:pos="4252"/>
                <w:tab w:val="clear" w:pos="8504"/>
              </w:tabs>
              <w:spacing w:line="360" w:lineRule="auto"/>
              <w:jc w:val="both"/>
              <w:rPr>
                <w:rFonts w:ascii="Arial" w:hAnsi="Arial" w:cs="Arial"/>
                <w:b/>
                <w:bCs/>
                <w:sz w:val="18"/>
                <w:szCs w:val="18"/>
              </w:rPr>
            </w:pPr>
            <w:r w:rsidRPr="0093161F">
              <w:rPr>
                <w:rFonts w:ascii="Arial" w:hAnsi="Arial" w:cs="Arial"/>
                <w:color w:val="A6A6A6"/>
                <w:sz w:val="18"/>
                <w:szCs w:val="18"/>
              </w:rPr>
              <w:t>Ing. Fernando Pérez Serón</w:t>
            </w:r>
          </w:p>
        </w:tc>
        <w:tc>
          <w:tcPr>
            <w:tcW w:w="3429" w:type="dxa"/>
            <w:gridSpan w:val="2"/>
            <w:shd w:val="clear" w:color="auto" w:fill="auto"/>
          </w:tcPr>
          <w:p w14:paraId="03BFAC8F" w14:textId="77777777" w:rsidR="00314A78" w:rsidRPr="0093161F" w:rsidRDefault="00314A78" w:rsidP="002D0B60">
            <w:pPr>
              <w:pStyle w:val="Piedepgina"/>
              <w:tabs>
                <w:tab w:val="clear" w:pos="4252"/>
                <w:tab w:val="clear" w:pos="8504"/>
              </w:tabs>
              <w:spacing w:line="360" w:lineRule="auto"/>
              <w:jc w:val="both"/>
              <w:rPr>
                <w:rFonts w:ascii="Arial" w:hAnsi="Arial" w:cs="Arial"/>
                <w:color w:val="A6A6A6"/>
                <w:sz w:val="18"/>
                <w:szCs w:val="18"/>
              </w:rPr>
            </w:pPr>
            <w:proofErr w:type="spellStart"/>
            <w:r w:rsidRPr="0093161F">
              <w:rPr>
                <w:rFonts w:ascii="Arial" w:hAnsi="Arial" w:cs="Arial"/>
                <w:color w:val="A6A6A6"/>
                <w:sz w:val="18"/>
                <w:szCs w:val="18"/>
              </w:rPr>
              <w:t>SoftTechCloud</w:t>
            </w:r>
            <w:proofErr w:type="spellEnd"/>
            <w:r>
              <w:rPr>
                <w:rFonts w:ascii="Arial" w:hAnsi="Arial" w:cs="Arial"/>
                <w:color w:val="A6A6A6"/>
                <w:sz w:val="18"/>
                <w:szCs w:val="18"/>
              </w:rPr>
              <w:t xml:space="preserve"> (Líder desarrollador)</w:t>
            </w:r>
          </w:p>
        </w:tc>
        <w:tc>
          <w:tcPr>
            <w:tcW w:w="1440" w:type="dxa"/>
            <w:shd w:val="clear" w:color="auto" w:fill="auto"/>
          </w:tcPr>
          <w:p w14:paraId="6B4BA13E" w14:textId="77777777" w:rsidR="00314A78" w:rsidRPr="0093161F" w:rsidRDefault="00314A78" w:rsidP="002D0B60">
            <w:pPr>
              <w:pStyle w:val="Piedepgina"/>
              <w:tabs>
                <w:tab w:val="clear" w:pos="4252"/>
                <w:tab w:val="clear" w:pos="8504"/>
              </w:tabs>
              <w:spacing w:line="360" w:lineRule="auto"/>
              <w:jc w:val="both"/>
              <w:rPr>
                <w:rFonts w:ascii="Arial" w:hAnsi="Arial" w:cs="Arial"/>
                <w:color w:val="A6A6A6"/>
                <w:sz w:val="18"/>
                <w:szCs w:val="18"/>
              </w:rPr>
            </w:pPr>
            <w:r w:rsidRPr="0093161F">
              <w:rPr>
                <w:rFonts w:ascii="Arial" w:hAnsi="Arial" w:cs="Arial"/>
                <w:color w:val="A6A6A6"/>
                <w:sz w:val="18"/>
                <w:szCs w:val="18"/>
              </w:rPr>
              <w:t>5585631285</w:t>
            </w:r>
          </w:p>
        </w:tc>
        <w:tc>
          <w:tcPr>
            <w:tcW w:w="2473" w:type="dxa"/>
            <w:shd w:val="clear" w:color="auto" w:fill="auto"/>
          </w:tcPr>
          <w:p w14:paraId="4F75C9AC" w14:textId="77777777" w:rsidR="00314A78" w:rsidRPr="0093161F" w:rsidRDefault="00314A78" w:rsidP="002D0B60">
            <w:pPr>
              <w:pStyle w:val="Piedepgina"/>
              <w:tabs>
                <w:tab w:val="clear" w:pos="4252"/>
                <w:tab w:val="clear" w:pos="8504"/>
              </w:tabs>
              <w:spacing w:line="360" w:lineRule="auto"/>
              <w:jc w:val="both"/>
              <w:rPr>
                <w:rFonts w:ascii="Arial" w:hAnsi="Arial" w:cs="Arial"/>
                <w:b/>
                <w:bCs/>
                <w:sz w:val="18"/>
                <w:szCs w:val="18"/>
              </w:rPr>
            </w:pPr>
          </w:p>
        </w:tc>
      </w:tr>
      <w:tr w:rsidR="00314A78" w:rsidRPr="0093161F" w14:paraId="64BE8755" w14:textId="77777777" w:rsidTr="002D0B60">
        <w:tc>
          <w:tcPr>
            <w:tcW w:w="3148" w:type="dxa"/>
            <w:shd w:val="clear" w:color="auto" w:fill="auto"/>
          </w:tcPr>
          <w:p w14:paraId="06B250F2" w14:textId="697628C0" w:rsidR="00314A78" w:rsidRPr="0093161F" w:rsidRDefault="00314A78" w:rsidP="002D0B60">
            <w:pPr>
              <w:pStyle w:val="Piedepgina"/>
              <w:tabs>
                <w:tab w:val="clear" w:pos="4252"/>
                <w:tab w:val="clear" w:pos="8504"/>
              </w:tabs>
              <w:spacing w:line="360" w:lineRule="auto"/>
              <w:jc w:val="both"/>
              <w:rPr>
                <w:rFonts w:ascii="Arial" w:hAnsi="Arial" w:cs="Arial"/>
                <w:color w:val="A6A6A6"/>
                <w:sz w:val="18"/>
                <w:szCs w:val="18"/>
              </w:rPr>
            </w:pPr>
            <w:r w:rsidRPr="0093161F">
              <w:rPr>
                <w:rFonts w:ascii="Arial" w:hAnsi="Arial" w:cs="Arial"/>
                <w:color w:val="A6A6A6"/>
                <w:sz w:val="18"/>
                <w:szCs w:val="18"/>
              </w:rPr>
              <w:t xml:space="preserve">Lic. </w:t>
            </w:r>
            <w:proofErr w:type="spellStart"/>
            <w:r w:rsidRPr="0093161F">
              <w:rPr>
                <w:rFonts w:ascii="Arial" w:hAnsi="Arial" w:cs="Arial"/>
                <w:color w:val="A6A6A6"/>
                <w:sz w:val="18"/>
                <w:szCs w:val="18"/>
              </w:rPr>
              <w:t>Daniells</w:t>
            </w:r>
            <w:proofErr w:type="spellEnd"/>
            <w:r w:rsidRPr="0093161F">
              <w:rPr>
                <w:rFonts w:ascii="Arial" w:hAnsi="Arial" w:cs="Arial"/>
                <w:color w:val="A6A6A6"/>
                <w:sz w:val="18"/>
                <w:szCs w:val="18"/>
              </w:rPr>
              <w:t xml:space="preserve"> </w:t>
            </w:r>
            <w:r w:rsidR="00C2405F">
              <w:rPr>
                <w:rFonts w:ascii="Arial" w:hAnsi="Arial" w:cs="Arial"/>
                <w:color w:val="A6A6A6"/>
                <w:sz w:val="18"/>
                <w:szCs w:val="18"/>
              </w:rPr>
              <w:t>Ortega</w:t>
            </w:r>
          </w:p>
        </w:tc>
        <w:tc>
          <w:tcPr>
            <w:tcW w:w="3429" w:type="dxa"/>
            <w:gridSpan w:val="2"/>
            <w:shd w:val="clear" w:color="auto" w:fill="auto"/>
          </w:tcPr>
          <w:p w14:paraId="01D80166" w14:textId="77777777" w:rsidR="00314A78" w:rsidRPr="0093161F" w:rsidRDefault="00314A78" w:rsidP="002D0B60">
            <w:pPr>
              <w:pStyle w:val="Piedepgina"/>
              <w:tabs>
                <w:tab w:val="clear" w:pos="4252"/>
                <w:tab w:val="clear" w:pos="8504"/>
              </w:tabs>
              <w:spacing w:line="360" w:lineRule="auto"/>
              <w:jc w:val="both"/>
              <w:rPr>
                <w:rFonts w:ascii="Arial" w:hAnsi="Arial" w:cs="Arial"/>
                <w:color w:val="A6A6A6"/>
                <w:sz w:val="18"/>
                <w:szCs w:val="18"/>
              </w:rPr>
            </w:pPr>
            <w:r w:rsidRPr="0093161F">
              <w:rPr>
                <w:rFonts w:ascii="Arial" w:hAnsi="Arial" w:cs="Arial"/>
                <w:color w:val="A6A6A6"/>
                <w:sz w:val="18"/>
                <w:szCs w:val="18"/>
              </w:rPr>
              <w:t>Despacho Ortega</w:t>
            </w:r>
            <w:r>
              <w:rPr>
                <w:rFonts w:ascii="Arial" w:hAnsi="Arial" w:cs="Arial"/>
                <w:color w:val="A6A6A6"/>
                <w:sz w:val="18"/>
                <w:szCs w:val="18"/>
              </w:rPr>
              <w:t xml:space="preserve"> (director de empresa)</w:t>
            </w:r>
          </w:p>
        </w:tc>
        <w:tc>
          <w:tcPr>
            <w:tcW w:w="1440" w:type="dxa"/>
            <w:shd w:val="clear" w:color="auto" w:fill="auto"/>
          </w:tcPr>
          <w:p w14:paraId="56BA6358" w14:textId="77777777" w:rsidR="00314A78" w:rsidRPr="0093161F" w:rsidRDefault="00314A78" w:rsidP="002D0B60">
            <w:pPr>
              <w:pStyle w:val="Piedepgina"/>
              <w:tabs>
                <w:tab w:val="clear" w:pos="4252"/>
                <w:tab w:val="clear" w:pos="8504"/>
              </w:tabs>
              <w:spacing w:line="360" w:lineRule="auto"/>
              <w:jc w:val="both"/>
              <w:rPr>
                <w:rFonts w:ascii="Arial" w:hAnsi="Arial" w:cs="Arial"/>
                <w:color w:val="A6A6A6"/>
                <w:sz w:val="18"/>
                <w:szCs w:val="18"/>
              </w:rPr>
            </w:pPr>
            <w:r w:rsidRPr="0093161F">
              <w:rPr>
                <w:rFonts w:ascii="Arial" w:hAnsi="Arial" w:cs="Arial"/>
                <w:color w:val="A6A6A6"/>
                <w:sz w:val="18"/>
                <w:szCs w:val="18"/>
              </w:rPr>
              <w:t>5564854179</w:t>
            </w:r>
          </w:p>
        </w:tc>
        <w:tc>
          <w:tcPr>
            <w:tcW w:w="2473" w:type="dxa"/>
            <w:shd w:val="clear" w:color="auto" w:fill="auto"/>
          </w:tcPr>
          <w:p w14:paraId="47821723" w14:textId="77777777" w:rsidR="00314A78" w:rsidRPr="0093161F" w:rsidRDefault="00314A78" w:rsidP="002D0B60">
            <w:pPr>
              <w:pStyle w:val="Piedepgina"/>
              <w:tabs>
                <w:tab w:val="clear" w:pos="4252"/>
                <w:tab w:val="clear" w:pos="8504"/>
              </w:tabs>
              <w:spacing w:line="360" w:lineRule="auto"/>
              <w:jc w:val="both"/>
              <w:rPr>
                <w:rFonts w:ascii="Arial" w:hAnsi="Arial" w:cs="Arial"/>
                <w:b/>
                <w:bCs/>
                <w:sz w:val="18"/>
                <w:szCs w:val="18"/>
              </w:rPr>
            </w:pPr>
          </w:p>
        </w:tc>
      </w:tr>
    </w:tbl>
    <w:p w14:paraId="506EB503" w14:textId="77777777" w:rsidR="00F86C39" w:rsidRPr="008C2396" w:rsidRDefault="00F86C39" w:rsidP="00F86C39">
      <w:pPr>
        <w:ind w:left="720"/>
        <w:rPr>
          <w:rFonts w:ascii="Arial" w:hAnsi="Arial" w:cs="Arial"/>
          <w:b/>
          <w:sz w:val="28"/>
          <w:szCs w:val="28"/>
        </w:rPr>
      </w:pPr>
    </w:p>
    <w:p w14:paraId="422311D3" w14:textId="77777777" w:rsidR="00F86C39" w:rsidRPr="008C2396" w:rsidRDefault="00F86C39" w:rsidP="00F86C39">
      <w:pPr>
        <w:ind w:left="720"/>
        <w:rPr>
          <w:rFonts w:ascii="Arial" w:hAnsi="Arial" w:cs="Arial"/>
          <w:b/>
          <w:sz w:val="28"/>
          <w:szCs w:val="28"/>
        </w:rPr>
      </w:pPr>
    </w:p>
    <w:p w14:paraId="566FAE68" w14:textId="77777777" w:rsidR="00503D08" w:rsidRPr="008C2396" w:rsidRDefault="00503D08" w:rsidP="00F86C39">
      <w:pPr>
        <w:ind w:left="720"/>
        <w:rPr>
          <w:rFonts w:ascii="Arial" w:hAnsi="Arial" w:cs="Arial"/>
          <w:b/>
          <w:sz w:val="28"/>
          <w:szCs w:val="28"/>
        </w:rPr>
      </w:pPr>
    </w:p>
    <w:p w14:paraId="1582B50F" w14:textId="77777777" w:rsidR="00503D08" w:rsidRPr="008C2396" w:rsidRDefault="00503D08" w:rsidP="00F86C39">
      <w:pPr>
        <w:ind w:left="720"/>
        <w:rPr>
          <w:rFonts w:ascii="Arial" w:hAnsi="Arial" w:cs="Arial"/>
          <w:b/>
          <w:sz w:val="28"/>
          <w:szCs w:val="28"/>
        </w:rPr>
      </w:pPr>
    </w:p>
    <w:p w14:paraId="5268BBCB" w14:textId="77777777" w:rsidR="00503D08" w:rsidRPr="008C2396" w:rsidRDefault="00503D08" w:rsidP="00F86C39">
      <w:pPr>
        <w:ind w:left="720"/>
        <w:rPr>
          <w:rFonts w:ascii="Arial" w:hAnsi="Arial" w:cs="Arial"/>
          <w:b/>
          <w:sz w:val="28"/>
          <w:szCs w:val="28"/>
        </w:rPr>
      </w:pPr>
    </w:p>
    <w:p w14:paraId="16F92F31" w14:textId="77777777" w:rsidR="001A2265" w:rsidRPr="008C2396" w:rsidRDefault="001A2265" w:rsidP="00F86C39">
      <w:pPr>
        <w:ind w:left="720"/>
        <w:rPr>
          <w:rFonts w:ascii="Arial" w:hAnsi="Arial" w:cs="Arial"/>
          <w:b/>
          <w:sz w:val="28"/>
          <w:szCs w:val="28"/>
        </w:rPr>
      </w:pPr>
    </w:p>
    <w:p w14:paraId="70943979" w14:textId="77777777" w:rsidR="001A2265" w:rsidRPr="008C2396" w:rsidRDefault="001A2265" w:rsidP="00F86C39">
      <w:pPr>
        <w:ind w:left="720"/>
        <w:rPr>
          <w:rFonts w:ascii="Arial" w:hAnsi="Arial" w:cs="Arial"/>
          <w:b/>
          <w:sz w:val="28"/>
          <w:szCs w:val="28"/>
        </w:rPr>
      </w:pPr>
    </w:p>
    <w:p w14:paraId="4F64768C" w14:textId="77777777" w:rsidR="00D234A2" w:rsidRPr="008C2396" w:rsidRDefault="00740EE6" w:rsidP="00F86C39">
      <w:pPr>
        <w:pStyle w:val="Ttulo1"/>
        <w:rPr>
          <w:rFonts w:cs="Arial"/>
        </w:rPr>
      </w:pPr>
      <w:bookmarkStart w:id="14" w:name="_Toc532221777"/>
      <w:r w:rsidRPr="008C2396">
        <w:rPr>
          <w:rFonts w:cs="Arial"/>
        </w:rPr>
        <w:lastRenderedPageBreak/>
        <w:t>LEVANTAMIENTO DEL REQUERIMIENTO DETALLADO</w:t>
      </w:r>
      <w:bookmarkEnd w:id="14"/>
    </w:p>
    <w:p w14:paraId="5C24AB34" w14:textId="77777777" w:rsidR="00137683" w:rsidRPr="008C2396" w:rsidRDefault="00137683" w:rsidP="00137683">
      <w:pPr>
        <w:rPr>
          <w:rFonts w:ascii="Arial" w:hAnsi="Arial" w:cs="Arial"/>
          <w:lang w:val="es-ES_tradnl" w:eastAsia="en-US"/>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18"/>
        <w:gridCol w:w="1982"/>
        <w:gridCol w:w="127"/>
        <w:gridCol w:w="1320"/>
        <w:gridCol w:w="627"/>
        <w:gridCol w:w="813"/>
        <w:gridCol w:w="2473"/>
      </w:tblGrid>
      <w:tr w:rsidR="00AE4D25" w:rsidRPr="008C2396" w14:paraId="323A3CD2" w14:textId="77777777" w:rsidTr="004627A3">
        <w:trPr>
          <w:trHeight w:val="182"/>
        </w:trPr>
        <w:tc>
          <w:tcPr>
            <w:tcW w:w="10490" w:type="dxa"/>
            <w:gridSpan w:val="11"/>
            <w:shd w:val="clear" w:color="auto" w:fill="A50021"/>
          </w:tcPr>
          <w:p w14:paraId="059EA55B"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637DDC6E" w14:textId="77777777" w:rsidTr="005D0764">
        <w:trPr>
          <w:trHeight w:val="182"/>
        </w:trPr>
        <w:tc>
          <w:tcPr>
            <w:tcW w:w="1418" w:type="dxa"/>
            <w:gridSpan w:val="2"/>
            <w:shd w:val="clear" w:color="auto" w:fill="auto"/>
          </w:tcPr>
          <w:p w14:paraId="7F3C16EE" w14:textId="77777777" w:rsidR="005D0764" w:rsidRPr="008C2396" w:rsidRDefault="005D0764" w:rsidP="004627A3">
            <w:pPr>
              <w:jc w:val="center"/>
              <w:rPr>
                <w:rFonts w:ascii="Arial" w:hAnsi="Arial" w:cs="Arial"/>
                <w:b/>
                <w:sz w:val="22"/>
                <w:szCs w:val="22"/>
              </w:rPr>
            </w:pPr>
            <w:proofErr w:type="spellStart"/>
            <w:r>
              <w:rPr>
                <w:rFonts w:ascii="Arial" w:hAnsi="Arial" w:cs="Arial"/>
                <w:b/>
                <w:sz w:val="22"/>
                <w:szCs w:val="22"/>
              </w:rPr>
              <w:t>Nº</w:t>
            </w:r>
            <w:proofErr w:type="spellEnd"/>
            <w:r>
              <w:rPr>
                <w:rFonts w:ascii="Arial" w:hAnsi="Arial" w:cs="Arial"/>
                <w:b/>
                <w:sz w:val="22"/>
                <w:szCs w:val="22"/>
              </w:rPr>
              <w:t>.</w:t>
            </w:r>
          </w:p>
        </w:tc>
        <w:tc>
          <w:tcPr>
            <w:tcW w:w="9072" w:type="dxa"/>
            <w:gridSpan w:val="9"/>
            <w:shd w:val="clear" w:color="auto" w:fill="auto"/>
          </w:tcPr>
          <w:p w14:paraId="3F48B613" w14:textId="248417FA" w:rsidR="005D0764" w:rsidRPr="008C2396" w:rsidRDefault="00C72712" w:rsidP="005D0764">
            <w:pPr>
              <w:jc w:val="both"/>
              <w:rPr>
                <w:rFonts w:ascii="Arial" w:hAnsi="Arial" w:cs="Arial"/>
                <w:b/>
                <w:sz w:val="22"/>
                <w:szCs w:val="22"/>
              </w:rPr>
            </w:pPr>
            <w:r>
              <w:rPr>
                <w:rFonts w:ascii="Arial" w:hAnsi="Arial" w:cs="Arial"/>
                <w:color w:val="A6A6A6"/>
                <w:sz w:val="22"/>
                <w:szCs w:val="22"/>
              </w:rPr>
              <w:t>01</w:t>
            </w:r>
          </w:p>
        </w:tc>
      </w:tr>
      <w:tr w:rsidR="005D0764" w:rsidRPr="008C2396" w14:paraId="09D19F05" w14:textId="77777777" w:rsidTr="005D0764">
        <w:trPr>
          <w:trHeight w:val="182"/>
        </w:trPr>
        <w:tc>
          <w:tcPr>
            <w:tcW w:w="1418" w:type="dxa"/>
            <w:gridSpan w:val="2"/>
            <w:shd w:val="clear" w:color="auto" w:fill="auto"/>
          </w:tcPr>
          <w:p w14:paraId="6E7E4685"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9"/>
            <w:shd w:val="clear" w:color="auto" w:fill="auto"/>
          </w:tcPr>
          <w:p w14:paraId="7D643EFE" w14:textId="268C1D33" w:rsidR="005D0764" w:rsidRPr="008C2396" w:rsidRDefault="00C72712" w:rsidP="005D0764">
            <w:pPr>
              <w:jc w:val="both"/>
              <w:rPr>
                <w:rFonts w:ascii="Arial" w:hAnsi="Arial" w:cs="Arial"/>
                <w:b/>
                <w:sz w:val="22"/>
                <w:szCs w:val="22"/>
              </w:rPr>
            </w:pPr>
            <w:r>
              <w:rPr>
                <w:rFonts w:ascii="Arial" w:hAnsi="Arial" w:cs="Arial"/>
                <w:color w:val="A6A6A6"/>
                <w:sz w:val="22"/>
                <w:szCs w:val="22"/>
              </w:rPr>
              <w:t>Tramite de demanda ágil</w:t>
            </w:r>
          </w:p>
        </w:tc>
      </w:tr>
      <w:tr w:rsidR="005D0764" w:rsidRPr="008C2396" w14:paraId="69A49CFD" w14:textId="77777777" w:rsidTr="005D0764">
        <w:trPr>
          <w:trHeight w:val="182"/>
        </w:trPr>
        <w:tc>
          <w:tcPr>
            <w:tcW w:w="1418" w:type="dxa"/>
            <w:gridSpan w:val="2"/>
            <w:shd w:val="clear" w:color="auto" w:fill="auto"/>
          </w:tcPr>
          <w:p w14:paraId="49CE4953"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9"/>
            <w:shd w:val="clear" w:color="auto" w:fill="auto"/>
          </w:tcPr>
          <w:p w14:paraId="09DFCC13" w14:textId="54F3D116" w:rsidR="005D0764" w:rsidRPr="008C2396" w:rsidRDefault="00C72712" w:rsidP="005D0764">
            <w:pPr>
              <w:jc w:val="both"/>
              <w:rPr>
                <w:rFonts w:ascii="Arial" w:hAnsi="Arial" w:cs="Arial"/>
                <w:b/>
                <w:sz w:val="22"/>
                <w:szCs w:val="22"/>
              </w:rPr>
            </w:pPr>
            <w:r w:rsidRPr="00C72712">
              <w:rPr>
                <w:rFonts w:ascii="Arial" w:hAnsi="Arial" w:cs="Arial"/>
                <w:color w:val="A6A6A6"/>
                <w:sz w:val="22"/>
                <w:szCs w:val="22"/>
              </w:rPr>
              <w:t>01/01/2022</w:t>
            </w:r>
          </w:p>
        </w:tc>
      </w:tr>
      <w:tr w:rsidR="005D0764" w:rsidRPr="008C2396" w14:paraId="6893AEBF" w14:textId="77777777" w:rsidTr="005D0764">
        <w:trPr>
          <w:trHeight w:val="182"/>
        </w:trPr>
        <w:tc>
          <w:tcPr>
            <w:tcW w:w="1418" w:type="dxa"/>
            <w:gridSpan w:val="2"/>
            <w:shd w:val="clear" w:color="auto" w:fill="auto"/>
          </w:tcPr>
          <w:p w14:paraId="6B277691"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9"/>
            <w:shd w:val="clear" w:color="auto" w:fill="auto"/>
          </w:tcPr>
          <w:p w14:paraId="63FC7EA7" w14:textId="48C69D69" w:rsidR="005D0764" w:rsidRPr="008C2396" w:rsidRDefault="00580691" w:rsidP="005D0764">
            <w:pPr>
              <w:jc w:val="both"/>
              <w:rPr>
                <w:rFonts w:ascii="Arial" w:hAnsi="Arial" w:cs="Arial"/>
                <w:b/>
                <w:sz w:val="22"/>
                <w:szCs w:val="22"/>
              </w:rPr>
            </w:pPr>
            <w:r>
              <w:rPr>
                <w:rFonts w:ascii="Arial" w:hAnsi="Arial" w:cs="Arial"/>
                <w:color w:val="A6A6A6"/>
                <w:sz w:val="22"/>
                <w:szCs w:val="22"/>
              </w:rPr>
              <w:t>80</w:t>
            </w:r>
          </w:p>
        </w:tc>
      </w:tr>
      <w:tr w:rsidR="00137683" w:rsidRPr="008C2396" w14:paraId="1AEFC2EB" w14:textId="77777777" w:rsidTr="004627A3">
        <w:trPr>
          <w:trHeight w:val="182"/>
        </w:trPr>
        <w:tc>
          <w:tcPr>
            <w:tcW w:w="10490" w:type="dxa"/>
            <w:gridSpan w:val="11"/>
            <w:shd w:val="clear" w:color="auto" w:fill="A50021"/>
          </w:tcPr>
          <w:p w14:paraId="04A3CCAD"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673FB271" w14:textId="77777777" w:rsidTr="004627A3">
        <w:trPr>
          <w:trHeight w:val="1406"/>
        </w:trPr>
        <w:tc>
          <w:tcPr>
            <w:tcW w:w="10490" w:type="dxa"/>
            <w:gridSpan w:val="11"/>
            <w:shd w:val="clear" w:color="auto" w:fill="FFFFFF"/>
          </w:tcPr>
          <w:p w14:paraId="7B158271" w14:textId="48D7D9FD" w:rsidR="00137683" w:rsidRPr="008C2396" w:rsidRDefault="00C77B4F" w:rsidP="00D14E66">
            <w:pPr>
              <w:jc w:val="both"/>
              <w:rPr>
                <w:rFonts w:ascii="Arial" w:hAnsi="Arial" w:cs="Arial"/>
                <w:color w:val="A6A6A6"/>
                <w:sz w:val="22"/>
                <w:szCs w:val="22"/>
              </w:rPr>
            </w:pPr>
            <w:r>
              <w:rPr>
                <w:rFonts w:ascii="Arial" w:hAnsi="Arial" w:cs="Arial"/>
                <w:color w:val="A6A6A6"/>
                <w:sz w:val="22"/>
                <w:szCs w:val="22"/>
              </w:rPr>
              <w:t xml:space="preserve">Necesidad de iniciar una demanda de forma rápida y con la seguridad que se va a tener un seguimiento de forma puntual y con la posibilidad de ver en línea el estatus del trámite. </w:t>
            </w:r>
          </w:p>
          <w:p w14:paraId="4071C281" w14:textId="567DC423" w:rsidR="00137683" w:rsidRPr="008C2396" w:rsidRDefault="00D14E66" w:rsidP="00D14E66">
            <w:pPr>
              <w:jc w:val="both"/>
              <w:rPr>
                <w:rFonts w:ascii="Arial" w:hAnsi="Arial" w:cs="Arial"/>
                <w:color w:val="A6A6A6"/>
                <w:sz w:val="22"/>
                <w:szCs w:val="22"/>
              </w:rPr>
            </w:pPr>
            <w:r>
              <w:rPr>
                <w:rFonts w:ascii="Arial" w:hAnsi="Arial" w:cs="Arial"/>
                <w:color w:val="A6A6A6"/>
                <w:sz w:val="22"/>
                <w:szCs w:val="22"/>
              </w:rPr>
              <w:t xml:space="preserve">Al iniciar el trámite en línea, se cuenta con la posibilidad de seguirlo de la misma forma, dando oportunidad al usuario de que pueda atender su demanda vía conferencias, resultando más cómodo y práctico para buscar hacer justicia con procesos más seguros y mucho más rápidos. </w:t>
            </w:r>
          </w:p>
        </w:tc>
      </w:tr>
      <w:tr w:rsidR="00AE4D25" w:rsidRPr="008C2396" w14:paraId="486AABFD" w14:textId="77777777" w:rsidTr="004627A3">
        <w:trPr>
          <w:trHeight w:val="182"/>
        </w:trPr>
        <w:tc>
          <w:tcPr>
            <w:tcW w:w="10490" w:type="dxa"/>
            <w:gridSpan w:val="11"/>
            <w:shd w:val="clear" w:color="auto" w:fill="A50021"/>
          </w:tcPr>
          <w:p w14:paraId="11AD8241"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652C6F58" w14:textId="77777777" w:rsidTr="00AE4D25">
        <w:trPr>
          <w:trHeight w:val="1406"/>
        </w:trPr>
        <w:tc>
          <w:tcPr>
            <w:tcW w:w="10490" w:type="dxa"/>
            <w:gridSpan w:val="11"/>
            <w:shd w:val="clear" w:color="auto" w:fill="FFFFFF"/>
          </w:tcPr>
          <w:p w14:paraId="432E602D" w14:textId="3F8525F1" w:rsidR="00AE4D25" w:rsidRPr="008C2396" w:rsidRDefault="00C77B4F" w:rsidP="004627A3">
            <w:pPr>
              <w:rPr>
                <w:rFonts w:ascii="Arial" w:hAnsi="Arial" w:cs="Arial"/>
                <w:color w:val="A6A6A6"/>
                <w:sz w:val="22"/>
                <w:szCs w:val="22"/>
              </w:rPr>
            </w:pPr>
            <w:r>
              <w:rPr>
                <w:rFonts w:ascii="Arial" w:hAnsi="Arial" w:cs="Arial"/>
                <w:color w:val="A6A6A6"/>
                <w:sz w:val="22"/>
                <w:szCs w:val="22"/>
              </w:rPr>
              <w:t xml:space="preserve">Con la finalidad de ofrecer el nuevo modo de demandar se hace del conocimiento que la empresa </w:t>
            </w:r>
            <w:proofErr w:type="spellStart"/>
            <w:r w:rsidRPr="00C77B4F">
              <w:rPr>
                <w:rFonts w:ascii="Arial" w:hAnsi="Arial" w:cs="Arial"/>
                <w:b/>
                <w:bCs/>
                <w:color w:val="A6A6A6"/>
                <w:sz w:val="22"/>
                <w:szCs w:val="22"/>
              </w:rPr>
              <w:t>SoftTechCloud</w:t>
            </w:r>
            <w:proofErr w:type="spellEnd"/>
            <w:r w:rsidRPr="00C77B4F">
              <w:rPr>
                <w:rFonts w:ascii="Arial" w:hAnsi="Arial" w:cs="Arial"/>
                <w:color w:val="A6A6A6"/>
                <w:sz w:val="22"/>
                <w:szCs w:val="22"/>
              </w:rPr>
              <w:t xml:space="preserve"> tiene un nuevo modo de hacer demandas: rápidas y eficaces.</w:t>
            </w:r>
            <w:r w:rsidR="0061206C">
              <w:rPr>
                <w:rFonts w:ascii="Arial" w:hAnsi="Arial" w:cs="Arial"/>
                <w:color w:val="A6A6A6"/>
                <w:sz w:val="22"/>
                <w:szCs w:val="22"/>
              </w:rPr>
              <w:t xml:space="preserve"> Habrá </w:t>
            </w:r>
            <w:proofErr w:type="spellStart"/>
            <w:r w:rsidR="0061206C">
              <w:rPr>
                <w:rFonts w:ascii="Arial" w:hAnsi="Arial" w:cs="Arial"/>
                <w:color w:val="A6A6A6"/>
                <w:sz w:val="22"/>
                <w:szCs w:val="22"/>
              </w:rPr>
              <w:t>mas</w:t>
            </w:r>
            <w:proofErr w:type="spellEnd"/>
            <w:r w:rsidR="0061206C">
              <w:rPr>
                <w:rFonts w:ascii="Arial" w:hAnsi="Arial" w:cs="Arial"/>
                <w:color w:val="A6A6A6"/>
                <w:sz w:val="22"/>
                <w:szCs w:val="22"/>
              </w:rPr>
              <w:t xml:space="preserve"> demanda de hacer demandas </w:t>
            </w:r>
            <w:r w:rsidR="008A182F">
              <w:rPr>
                <w:rFonts w:ascii="Arial" w:hAnsi="Arial" w:cs="Arial"/>
                <w:color w:val="A6A6A6"/>
                <w:sz w:val="22"/>
                <w:szCs w:val="22"/>
              </w:rPr>
              <w:t xml:space="preserve">de la forma en que </w:t>
            </w:r>
            <w:proofErr w:type="spellStart"/>
            <w:r w:rsidR="008A182F" w:rsidRPr="008A182F">
              <w:rPr>
                <w:rFonts w:ascii="Arial" w:hAnsi="Arial" w:cs="Arial"/>
                <w:color w:val="A6A6A6"/>
                <w:sz w:val="22"/>
                <w:szCs w:val="22"/>
              </w:rPr>
              <w:t>SoftTechCloud</w:t>
            </w:r>
            <w:proofErr w:type="spellEnd"/>
            <w:r w:rsidR="008A182F" w:rsidRPr="008A182F">
              <w:rPr>
                <w:rFonts w:ascii="Arial" w:hAnsi="Arial" w:cs="Arial"/>
                <w:color w:val="A6A6A6"/>
                <w:sz w:val="22"/>
                <w:szCs w:val="22"/>
              </w:rPr>
              <w:t xml:space="preserve"> está ofreciendo.</w:t>
            </w:r>
          </w:p>
        </w:tc>
      </w:tr>
      <w:tr w:rsidR="004205AA" w:rsidRPr="008C2396" w14:paraId="61D58B76" w14:textId="77777777" w:rsidTr="004627A3">
        <w:trPr>
          <w:trHeight w:val="182"/>
        </w:trPr>
        <w:tc>
          <w:tcPr>
            <w:tcW w:w="10490" w:type="dxa"/>
            <w:gridSpan w:val="11"/>
            <w:shd w:val="clear" w:color="auto" w:fill="A50021"/>
          </w:tcPr>
          <w:p w14:paraId="74B86A5E"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1513FBCA" w14:textId="77777777" w:rsidTr="005D0764">
        <w:trPr>
          <w:trHeight w:val="182"/>
        </w:trPr>
        <w:tc>
          <w:tcPr>
            <w:tcW w:w="737" w:type="dxa"/>
            <w:shd w:val="clear" w:color="auto" w:fill="A6A6A6"/>
          </w:tcPr>
          <w:p w14:paraId="58541CAF" w14:textId="77777777" w:rsidR="00097052" w:rsidRPr="008C2396" w:rsidRDefault="00097052" w:rsidP="004627A3">
            <w:pPr>
              <w:jc w:val="center"/>
              <w:rPr>
                <w:rFonts w:ascii="Arial" w:hAnsi="Arial" w:cs="Arial"/>
                <w:b/>
                <w:sz w:val="22"/>
                <w:szCs w:val="22"/>
              </w:rPr>
            </w:pPr>
            <w:proofErr w:type="spellStart"/>
            <w:r w:rsidRPr="008C2396">
              <w:rPr>
                <w:rFonts w:ascii="Arial" w:hAnsi="Arial" w:cs="Arial"/>
                <w:b/>
                <w:sz w:val="22"/>
                <w:szCs w:val="22"/>
              </w:rPr>
              <w:t>Nº</w:t>
            </w:r>
            <w:proofErr w:type="spellEnd"/>
          </w:p>
        </w:tc>
        <w:tc>
          <w:tcPr>
            <w:tcW w:w="1949" w:type="dxa"/>
            <w:gridSpan w:val="2"/>
            <w:shd w:val="clear" w:color="auto" w:fill="A6A6A6"/>
          </w:tcPr>
          <w:p w14:paraId="2DDD5837"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4"/>
            <w:shd w:val="clear" w:color="auto" w:fill="A6A6A6"/>
          </w:tcPr>
          <w:p w14:paraId="1F8E0C60"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4"/>
            <w:shd w:val="clear" w:color="auto" w:fill="A6A6A6"/>
          </w:tcPr>
          <w:p w14:paraId="277D82E9"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4DB690ED" w14:textId="77777777" w:rsidTr="005D0764">
        <w:trPr>
          <w:trHeight w:val="1686"/>
        </w:trPr>
        <w:tc>
          <w:tcPr>
            <w:tcW w:w="737" w:type="dxa"/>
            <w:shd w:val="clear" w:color="auto" w:fill="FFFFFF"/>
          </w:tcPr>
          <w:p w14:paraId="3AAF3160"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1</w:t>
            </w:r>
            <w:r w:rsidR="008F6AF7" w:rsidRPr="008C2396">
              <w:rPr>
                <w:rFonts w:ascii="Arial" w:hAnsi="Arial" w:cs="Arial"/>
                <w:color w:val="A6A6A6"/>
                <w:sz w:val="22"/>
                <w:szCs w:val="22"/>
              </w:rPr>
              <w:t>...</w:t>
            </w:r>
          </w:p>
        </w:tc>
        <w:tc>
          <w:tcPr>
            <w:tcW w:w="1949" w:type="dxa"/>
            <w:gridSpan w:val="2"/>
            <w:shd w:val="clear" w:color="auto" w:fill="FFFFFF"/>
          </w:tcPr>
          <w:p w14:paraId="6E06042B" w14:textId="36FA07C5" w:rsidR="008A182F" w:rsidRPr="008C2396" w:rsidRDefault="008A182F" w:rsidP="008A182F">
            <w:pPr>
              <w:jc w:val="both"/>
              <w:rPr>
                <w:rFonts w:ascii="Arial" w:hAnsi="Arial" w:cs="Arial"/>
                <w:color w:val="A6A6A6"/>
                <w:sz w:val="22"/>
                <w:szCs w:val="22"/>
              </w:rPr>
            </w:pPr>
            <w:r>
              <w:rPr>
                <w:rFonts w:ascii="Arial" w:hAnsi="Arial" w:cs="Arial"/>
                <w:color w:val="A6A6A6"/>
                <w:sz w:val="22"/>
                <w:szCs w:val="22"/>
              </w:rPr>
              <w:t xml:space="preserve">Visita del portal para conocer los servicios que ofrece </w:t>
            </w:r>
            <w:proofErr w:type="spellStart"/>
            <w:r w:rsidRPr="008A182F">
              <w:rPr>
                <w:rFonts w:ascii="Arial" w:hAnsi="Arial" w:cs="Arial"/>
                <w:color w:val="A6A6A6"/>
                <w:sz w:val="22"/>
                <w:szCs w:val="22"/>
              </w:rPr>
              <w:t>SoftTechCloud</w:t>
            </w:r>
            <w:proofErr w:type="spellEnd"/>
            <w:r>
              <w:rPr>
                <w:rFonts w:ascii="Arial" w:hAnsi="Arial" w:cs="Arial"/>
                <w:color w:val="A6A6A6"/>
                <w:sz w:val="22"/>
                <w:szCs w:val="22"/>
              </w:rPr>
              <w:t xml:space="preserve">, El usuario </w:t>
            </w:r>
            <w:r w:rsidR="002028B5">
              <w:rPr>
                <w:rFonts w:ascii="Arial" w:hAnsi="Arial" w:cs="Arial"/>
                <w:color w:val="A6A6A6"/>
                <w:sz w:val="22"/>
                <w:szCs w:val="22"/>
              </w:rPr>
              <w:t>conocerá</w:t>
            </w:r>
            <w:r>
              <w:rPr>
                <w:rFonts w:ascii="Arial" w:hAnsi="Arial" w:cs="Arial"/>
                <w:color w:val="A6A6A6"/>
                <w:sz w:val="22"/>
                <w:szCs w:val="22"/>
              </w:rPr>
              <w:t xml:space="preserve"> el proceso detallado para iniciar su demanda.</w:t>
            </w:r>
          </w:p>
          <w:p w14:paraId="55A8353E" w14:textId="75C4187C" w:rsidR="00097052" w:rsidRPr="008C2396" w:rsidRDefault="00097052" w:rsidP="004627A3">
            <w:pPr>
              <w:jc w:val="both"/>
              <w:rPr>
                <w:rFonts w:ascii="Arial" w:hAnsi="Arial" w:cs="Arial"/>
                <w:color w:val="A6A6A6"/>
                <w:sz w:val="22"/>
                <w:szCs w:val="22"/>
              </w:rPr>
            </w:pPr>
          </w:p>
        </w:tc>
        <w:tc>
          <w:tcPr>
            <w:tcW w:w="2571" w:type="dxa"/>
            <w:gridSpan w:val="4"/>
            <w:shd w:val="clear" w:color="auto" w:fill="FFFFFF"/>
          </w:tcPr>
          <w:p w14:paraId="3C074D7A" w14:textId="3108EEAD" w:rsidR="00097052" w:rsidRPr="008C2396" w:rsidRDefault="008A182F" w:rsidP="00E56DEC">
            <w:pPr>
              <w:jc w:val="both"/>
              <w:rPr>
                <w:rFonts w:ascii="Arial" w:hAnsi="Arial" w:cs="Arial"/>
                <w:color w:val="A6A6A6"/>
                <w:sz w:val="22"/>
                <w:szCs w:val="22"/>
              </w:rPr>
            </w:pPr>
            <w:r>
              <w:rPr>
                <w:rFonts w:ascii="Arial" w:hAnsi="Arial" w:cs="Arial"/>
                <w:color w:val="A6A6A6"/>
                <w:sz w:val="22"/>
                <w:szCs w:val="22"/>
              </w:rPr>
              <w:t>Usuario con necesidad de buscar nuevas opciones para dar a conocer una demanda, la cual debe resultar efectiva y con la posibilidad de darle seguimiento para tener certeza de como avanza su asunto lega</w:t>
            </w:r>
            <w:r w:rsidR="002028B5">
              <w:rPr>
                <w:rFonts w:ascii="Arial" w:hAnsi="Arial" w:cs="Arial"/>
                <w:color w:val="A6A6A6"/>
                <w:sz w:val="22"/>
                <w:szCs w:val="22"/>
              </w:rPr>
              <w:t>l</w:t>
            </w:r>
            <w:r>
              <w:rPr>
                <w:rFonts w:ascii="Arial" w:hAnsi="Arial" w:cs="Arial"/>
                <w:color w:val="A6A6A6"/>
                <w:sz w:val="22"/>
                <w:szCs w:val="22"/>
              </w:rPr>
              <w:t>.</w:t>
            </w:r>
          </w:p>
        </w:tc>
        <w:tc>
          <w:tcPr>
            <w:tcW w:w="5233" w:type="dxa"/>
            <w:gridSpan w:val="4"/>
            <w:shd w:val="clear" w:color="auto" w:fill="FFFFFF"/>
          </w:tcPr>
          <w:p w14:paraId="640923FD" w14:textId="0CDEF3AB" w:rsidR="00097052" w:rsidRPr="008C2396" w:rsidRDefault="002028B5" w:rsidP="006D1559">
            <w:pPr>
              <w:jc w:val="both"/>
              <w:rPr>
                <w:rFonts w:ascii="Arial" w:hAnsi="Arial" w:cs="Arial"/>
                <w:color w:val="A6A6A6"/>
                <w:sz w:val="22"/>
                <w:szCs w:val="22"/>
              </w:rPr>
            </w:pPr>
            <w:r>
              <w:rPr>
                <w:rFonts w:ascii="Arial" w:hAnsi="Arial" w:cs="Arial"/>
                <w:color w:val="A6A6A6"/>
                <w:sz w:val="22"/>
                <w:szCs w:val="22"/>
              </w:rPr>
              <w:t xml:space="preserve">El usuario visita la </w:t>
            </w:r>
            <w:proofErr w:type="spellStart"/>
            <w:r>
              <w:rPr>
                <w:rFonts w:ascii="Arial" w:hAnsi="Arial" w:cs="Arial"/>
                <w:color w:val="A6A6A6"/>
                <w:sz w:val="22"/>
                <w:szCs w:val="22"/>
              </w:rPr>
              <w:t>pagina</w:t>
            </w:r>
            <w:proofErr w:type="spellEnd"/>
            <w:r>
              <w:rPr>
                <w:rFonts w:ascii="Arial" w:hAnsi="Arial" w:cs="Arial"/>
                <w:color w:val="A6A6A6"/>
                <w:sz w:val="22"/>
                <w:szCs w:val="22"/>
              </w:rPr>
              <w:t xml:space="preserve"> y conoce el proceso para iniciar una demanda, con ello la distribución y la forma de desplegar la información da confianza al usuario para iniciar requerimientos legales. A través de un previo registro de usuario para poder tener identificado al mismo, se llenará un formulario con todos aquellos requerimientos necesarios para iniciar su demanda. </w:t>
            </w:r>
          </w:p>
        </w:tc>
      </w:tr>
      <w:tr w:rsidR="008512C0" w:rsidRPr="008C2396" w14:paraId="1F6B82EC" w14:textId="77777777" w:rsidTr="005D0764">
        <w:trPr>
          <w:trHeight w:val="1686"/>
        </w:trPr>
        <w:tc>
          <w:tcPr>
            <w:tcW w:w="737" w:type="dxa"/>
            <w:shd w:val="clear" w:color="auto" w:fill="FFFFFF"/>
          </w:tcPr>
          <w:p w14:paraId="6FE2C324" w14:textId="77777777" w:rsidR="00C64142" w:rsidRPr="008C2396" w:rsidRDefault="00C64142" w:rsidP="00097052">
            <w:pPr>
              <w:jc w:val="both"/>
              <w:rPr>
                <w:rFonts w:ascii="Arial" w:hAnsi="Arial" w:cs="Arial"/>
                <w:color w:val="A6A6A6"/>
                <w:sz w:val="22"/>
                <w:szCs w:val="22"/>
              </w:rPr>
            </w:pPr>
            <w:r w:rsidRPr="008C2396">
              <w:rPr>
                <w:rFonts w:ascii="Arial" w:hAnsi="Arial" w:cs="Arial"/>
                <w:color w:val="A6A6A6"/>
                <w:sz w:val="22"/>
                <w:szCs w:val="22"/>
              </w:rPr>
              <w:t>2</w:t>
            </w:r>
          </w:p>
        </w:tc>
        <w:tc>
          <w:tcPr>
            <w:tcW w:w="1949" w:type="dxa"/>
            <w:gridSpan w:val="2"/>
            <w:shd w:val="clear" w:color="auto" w:fill="FFFFFF"/>
          </w:tcPr>
          <w:p w14:paraId="69651D42" w14:textId="68D2DFF8" w:rsidR="00C64142" w:rsidRPr="008C2396" w:rsidRDefault="002028B5" w:rsidP="00097052">
            <w:pPr>
              <w:jc w:val="both"/>
              <w:rPr>
                <w:rFonts w:ascii="Arial" w:hAnsi="Arial" w:cs="Arial"/>
                <w:color w:val="A6A6A6"/>
                <w:sz w:val="22"/>
                <w:szCs w:val="22"/>
              </w:rPr>
            </w:pPr>
            <w:r>
              <w:rPr>
                <w:rFonts w:ascii="Arial" w:hAnsi="Arial" w:cs="Arial"/>
                <w:color w:val="A6A6A6"/>
                <w:sz w:val="22"/>
                <w:szCs w:val="22"/>
              </w:rPr>
              <w:t>Registro previo del usuario</w:t>
            </w:r>
          </w:p>
        </w:tc>
        <w:tc>
          <w:tcPr>
            <w:tcW w:w="2571" w:type="dxa"/>
            <w:gridSpan w:val="4"/>
            <w:shd w:val="clear" w:color="auto" w:fill="FFFFFF"/>
          </w:tcPr>
          <w:p w14:paraId="67205D71" w14:textId="4234055F" w:rsidR="00C64142" w:rsidRPr="008C2396" w:rsidRDefault="002028B5" w:rsidP="00097052">
            <w:pPr>
              <w:jc w:val="both"/>
              <w:rPr>
                <w:rFonts w:ascii="Arial" w:hAnsi="Arial" w:cs="Arial"/>
                <w:color w:val="A6A6A6"/>
                <w:sz w:val="22"/>
                <w:szCs w:val="22"/>
              </w:rPr>
            </w:pPr>
            <w:r>
              <w:rPr>
                <w:rFonts w:ascii="Arial" w:hAnsi="Arial" w:cs="Arial"/>
                <w:color w:val="A6A6A6"/>
                <w:sz w:val="22"/>
                <w:szCs w:val="22"/>
              </w:rPr>
              <w:t>Para tener identificado al usuario se debe registrar en el portal.</w:t>
            </w:r>
          </w:p>
        </w:tc>
        <w:tc>
          <w:tcPr>
            <w:tcW w:w="5233" w:type="dxa"/>
            <w:gridSpan w:val="4"/>
            <w:shd w:val="clear" w:color="auto" w:fill="FFFFFF"/>
          </w:tcPr>
          <w:p w14:paraId="5FADAA8A" w14:textId="06ABA637" w:rsidR="006955B1" w:rsidRPr="008C2396" w:rsidRDefault="002028B5" w:rsidP="005237D9">
            <w:pPr>
              <w:jc w:val="both"/>
              <w:rPr>
                <w:rFonts w:ascii="Arial" w:hAnsi="Arial" w:cs="Arial"/>
                <w:color w:val="A6A6A6"/>
                <w:sz w:val="22"/>
                <w:szCs w:val="22"/>
              </w:rPr>
            </w:pPr>
            <w:r>
              <w:rPr>
                <w:rFonts w:ascii="Arial" w:hAnsi="Arial" w:cs="Arial"/>
                <w:color w:val="A6A6A6"/>
                <w:sz w:val="22"/>
                <w:szCs w:val="22"/>
              </w:rPr>
              <w:t xml:space="preserve">Se cuenta con total privacidad de la información, con ello el usuario puede confiar en que su información será manejada </w:t>
            </w:r>
            <w:r w:rsidR="004C41AA">
              <w:rPr>
                <w:rFonts w:ascii="Arial" w:hAnsi="Arial" w:cs="Arial"/>
                <w:color w:val="A6A6A6"/>
                <w:sz w:val="22"/>
                <w:szCs w:val="22"/>
              </w:rPr>
              <w:t>de acuerdo con</w:t>
            </w:r>
            <w:r>
              <w:rPr>
                <w:rFonts w:ascii="Arial" w:hAnsi="Arial" w:cs="Arial"/>
                <w:color w:val="A6A6A6"/>
                <w:sz w:val="22"/>
                <w:szCs w:val="22"/>
              </w:rPr>
              <w:t xml:space="preserve"> las leyes vigentes.</w:t>
            </w:r>
          </w:p>
          <w:p w14:paraId="24745EF4" w14:textId="77777777" w:rsidR="00C64142" w:rsidRPr="008C2396" w:rsidRDefault="00C64142" w:rsidP="006955B1">
            <w:pPr>
              <w:ind w:left="720"/>
              <w:jc w:val="both"/>
              <w:rPr>
                <w:rFonts w:ascii="Arial" w:hAnsi="Arial" w:cs="Arial"/>
                <w:color w:val="A6A6A6"/>
                <w:sz w:val="22"/>
                <w:szCs w:val="22"/>
              </w:rPr>
            </w:pPr>
          </w:p>
        </w:tc>
      </w:tr>
      <w:tr w:rsidR="008512C0" w:rsidRPr="008C2396" w14:paraId="3057BCD0" w14:textId="77777777" w:rsidTr="005D0764">
        <w:trPr>
          <w:trHeight w:val="1686"/>
        </w:trPr>
        <w:tc>
          <w:tcPr>
            <w:tcW w:w="737" w:type="dxa"/>
            <w:shd w:val="clear" w:color="auto" w:fill="FFFFFF"/>
          </w:tcPr>
          <w:p w14:paraId="7A8A47C3" w14:textId="162B081A" w:rsidR="00CF06E7" w:rsidRPr="008C2396" w:rsidRDefault="002028B5" w:rsidP="00097052">
            <w:pPr>
              <w:jc w:val="both"/>
              <w:rPr>
                <w:rFonts w:ascii="Arial" w:hAnsi="Arial" w:cs="Arial"/>
                <w:color w:val="A6A6A6"/>
                <w:sz w:val="22"/>
                <w:szCs w:val="22"/>
              </w:rPr>
            </w:pPr>
            <w:r>
              <w:rPr>
                <w:rFonts w:ascii="Arial" w:hAnsi="Arial" w:cs="Arial"/>
                <w:color w:val="A6A6A6"/>
                <w:sz w:val="22"/>
                <w:szCs w:val="22"/>
              </w:rPr>
              <w:lastRenderedPageBreak/>
              <w:t>3</w:t>
            </w:r>
          </w:p>
        </w:tc>
        <w:tc>
          <w:tcPr>
            <w:tcW w:w="1949" w:type="dxa"/>
            <w:gridSpan w:val="2"/>
            <w:shd w:val="clear" w:color="auto" w:fill="FFFFFF"/>
          </w:tcPr>
          <w:p w14:paraId="25EFEE3D" w14:textId="23CB37D7" w:rsidR="00CF06E7" w:rsidRPr="008C2396" w:rsidRDefault="002028B5" w:rsidP="00097052">
            <w:pPr>
              <w:jc w:val="both"/>
              <w:rPr>
                <w:rFonts w:ascii="Arial" w:hAnsi="Arial" w:cs="Arial"/>
                <w:color w:val="A6A6A6"/>
                <w:sz w:val="22"/>
                <w:szCs w:val="22"/>
              </w:rPr>
            </w:pPr>
            <w:r>
              <w:rPr>
                <w:rFonts w:ascii="Arial" w:hAnsi="Arial" w:cs="Arial"/>
                <w:color w:val="A6A6A6"/>
                <w:sz w:val="22"/>
                <w:szCs w:val="22"/>
              </w:rPr>
              <w:t>Hacer consultas de procesos iniciados</w:t>
            </w:r>
          </w:p>
        </w:tc>
        <w:tc>
          <w:tcPr>
            <w:tcW w:w="2571" w:type="dxa"/>
            <w:gridSpan w:val="4"/>
            <w:shd w:val="clear" w:color="auto" w:fill="FFFFFF"/>
          </w:tcPr>
          <w:p w14:paraId="0093714E" w14:textId="00AC0F98" w:rsidR="00CF06E7" w:rsidRPr="008C2396" w:rsidRDefault="00A2055F" w:rsidP="00097052">
            <w:pPr>
              <w:jc w:val="both"/>
              <w:rPr>
                <w:rFonts w:ascii="Arial" w:hAnsi="Arial" w:cs="Arial"/>
                <w:color w:val="A6A6A6"/>
                <w:sz w:val="22"/>
                <w:szCs w:val="22"/>
              </w:rPr>
            </w:pPr>
            <w:r>
              <w:rPr>
                <w:rFonts w:ascii="Arial" w:hAnsi="Arial" w:cs="Arial"/>
                <w:color w:val="A6A6A6"/>
                <w:sz w:val="22"/>
                <w:szCs w:val="22"/>
              </w:rPr>
              <w:t>El usuario tendrá la necesidad de ver que estatus tiene su demanda</w:t>
            </w:r>
          </w:p>
        </w:tc>
        <w:tc>
          <w:tcPr>
            <w:tcW w:w="5233" w:type="dxa"/>
            <w:gridSpan w:val="4"/>
            <w:shd w:val="clear" w:color="auto" w:fill="FFFFFF"/>
          </w:tcPr>
          <w:p w14:paraId="336E7A54" w14:textId="4CDB9073" w:rsidR="00CF06E7" w:rsidRPr="008C2396" w:rsidRDefault="00A2055F" w:rsidP="005237D9">
            <w:pPr>
              <w:jc w:val="both"/>
              <w:rPr>
                <w:rFonts w:ascii="Arial" w:hAnsi="Arial" w:cs="Arial"/>
                <w:color w:val="A6A6A6"/>
                <w:sz w:val="22"/>
                <w:szCs w:val="22"/>
              </w:rPr>
            </w:pPr>
            <w:r>
              <w:rPr>
                <w:rFonts w:ascii="Arial" w:hAnsi="Arial" w:cs="Arial"/>
                <w:color w:val="A6A6A6"/>
                <w:sz w:val="22"/>
                <w:szCs w:val="22"/>
              </w:rPr>
              <w:t>Por medio de sus credenciales el usuario tendrá la posibilidad de entra a su folder virtual para ver que estatus tiene la demanda, con ello tendrá certeza del tiempo para la toma de decisiones.</w:t>
            </w:r>
          </w:p>
        </w:tc>
      </w:tr>
      <w:tr w:rsidR="008F6AF7" w:rsidRPr="008C2396" w14:paraId="7F7CF58F" w14:textId="77777777" w:rsidTr="008F6AF7">
        <w:trPr>
          <w:trHeight w:val="114"/>
        </w:trPr>
        <w:tc>
          <w:tcPr>
            <w:tcW w:w="10490" w:type="dxa"/>
            <w:gridSpan w:val="11"/>
            <w:shd w:val="clear" w:color="auto" w:fill="A50021"/>
          </w:tcPr>
          <w:p w14:paraId="30F343CE" w14:textId="77777777"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14:paraId="70F30142" w14:textId="77777777" w:rsidTr="005D0764">
        <w:trPr>
          <w:trHeight w:val="260"/>
        </w:trPr>
        <w:tc>
          <w:tcPr>
            <w:tcW w:w="3130" w:type="dxa"/>
            <w:gridSpan w:val="4"/>
            <w:shd w:val="clear" w:color="auto" w:fill="A6A6A6"/>
          </w:tcPr>
          <w:p w14:paraId="77E56E96"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gridSpan w:val="2"/>
            <w:shd w:val="clear" w:color="auto" w:fill="A6A6A6"/>
          </w:tcPr>
          <w:p w14:paraId="37D06DD9"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3"/>
            <w:shd w:val="clear" w:color="auto" w:fill="A6A6A6"/>
          </w:tcPr>
          <w:p w14:paraId="5212F353"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gridSpan w:val="2"/>
            <w:shd w:val="clear" w:color="auto" w:fill="A6A6A6"/>
          </w:tcPr>
          <w:p w14:paraId="3C0D9AA8"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4C41AA" w:rsidRPr="0093161F" w14:paraId="786DCBC1" w14:textId="77777777" w:rsidTr="002D0B60">
        <w:tc>
          <w:tcPr>
            <w:tcW w:w="3148" w:type="dxa"/>
            <w:gridSpan w:val="5"/>
            <w:shd w:val="clear" w:color="auto" w:fill="auto"/>
          </w:tcPr>
          <w:p w14:paraId="44983B0F" w14:textId="77777777" w:rsidR="004C41AA" w:rsidRPr="0093161F" w:rsidRDefault="004C41AA" w:rsidP="002D0B60">
            <w:pPr>
              <w:pStyle w:val="Piedepgina"/>
              <w:tabs>
                <w:tab w:val="clear" w:pos="4252"/>
                <w:tab w:val="clear" w:pos="8504"/>
              </w:tabs>
              <w:spacing w:line="360" w:lineRule="auto"/>
              <w:jc w:val="both"/>
              <w:rPr>
                <w:rFonts w:ascii="Arial" w:hAnsi="Arial" w:cs="Arial"/>
                <w:b/>
                <w:bCs/>
                <w:sz w:val="18"/>
                <w:szCs w:val="18"/>
              </w:rPr>
            </w:pPr>
            <w:r w:rsidRPr="0093161F">
              <w:rPr>
                <w:rFonts w:ascii="Arial" w:hAnsi="Arial" w:cs="Arial"/>
                <w:color w:val="A6A6A6"/>
                <w:sz w:val="18"/>
                <w:szCs w:val="18"/>
              </w:rPr>
              <w:t>Lic. Carlos Ortega Peláez</w:t>
            </w:r>
          </w:p>
        </w:tc>
        <w:tc>
          <w:tcPr>
            <w:tcW w:w="3429" w:type="dxa"/>
            <w:gridSpan w:val="3"/>
            <w:shd w:val="clear" w:color="auto" w:fill="auto"/>
          </w:tcPr>
          <w:p w14:paraId="1F1E7901" w14:textId="77777777" w:rsidR="004C41AA" w:rsidRPr="0093161F" w:rsidRDefault="004C41AA" w:rsidP="002D0B60">
            <w:pPr>
              <w:pStyle w:val="Piedepgina"/>
              <w:tabs>
                <w:tab w:val="clear" w:pos="4252"/>
                <w:tab w:val="clear" w:pos="8504"/>
              </w:tabs>
              <w:spacing w:line="360" w:lineRule="auto"/>
              <w:jc w:val="both"/>
              <w:rPr>
                <w:rFonts w:ascii="Arial" w:hAnsi="Arial" w:cs="Arial"/>
                <w:color w:val="A6A6A6"/>
                <w:sz w:val="18"/>
                <w:szCs w:val="18"/>
              </w:rPr>
            </w:pPr>
            <w:r w:rsidRPr="0093161F">
              <w:rPr>
                <w:rFonts w:ascii="Arial" w:hAnsi="Arial" w:cs="Arial"/>
                <w:color w:val="A6A6A6"/>
                <w:sz w:val="18"/>
                <w:szCs w:val="18"/>
              </w:rPr>
              <w:t>Despacho Ortega (Líder de proyecto</w:t>
            </w:r>
            <w:r>
              <w:rPr>
                <w:rFonts w:ascii="Arial" w:hAnsi="Arial" w:cs="Arial"/>
                <w:color w:val="A6A6A6"/>
                <w:sz w:val="18"/>
                <w:szCs w:val="18"/>
              </w:rPr>
              <w:t>)</w:t>
            </w:r>
          </w:p>
        </w:tc>
        <w:tc>
          <w:tcPr>
            <w:tcW w:w="1440" w:type="dxa"/>
            <w:gridSpan w:val="2"/>
            <w:shd w:val="clear" w:color="auto" w:fill="auto"/>
          </w:tcPr>
          <w:p w14:paraId="6F14EAEF" w14:textId="77777777" w:rsidR="004C41AA" w:rsidRPr="0093161F" w:rsidRDefault="004C41AA" w:rsidP="002D0B60">
            <w:pPr>
              <w:pStyle w:val="Piedepgina"/>
              <w:tabs>
                <w:tab w:val="clear" w:pos="4252"/>
                <w:tab w:val="clear" w:pos="8504"/>
              </w:tabs>
              <w:spacing w:line="360" w:lineRule="auto"/>
              <w:jc w:val="both"/>
              <w:rPr>
                <w:rFonts w:ascii="Arial" w:hAnsi="Arial" w:cs="Arial"/>
                <w:color w:val="A6A6A6"/>
                <w:sz w:val="18"/>
                <w:szCs w:val="18"/>
              </w:rPr>
            </w:pPr>
            <w:r w:rsidRPr="0093161F">
              <w:rPr>
                <w:rFonts w:ascii="Arial" w:hAnsi="Arial" w:cs="Arial"/>
                <w:color w:val="A6A6A6"/>
                <w:sz w:val="18"/>
                <w:szCs w:val="18"/>
              </w:rPr>
              <w:t>5564854179</w:t>
            </w:r>
          </w:p>
        </w:tc>
        <w:tc>
          <w:tcPr>
            <w:tcW w:w="2473" w:type="dxa"/>
            <w:shd w:val="clear" w:color="auto" w:fill="auto"/>
          </w:tcPr>
          <w:p w14:paraId="1085CF49" w14:textId="77777777" w:rsidR="004C41AA" w:rsidRPr="0093161F" w:rsidRDefault="004C41AA" w:rsidP="002D0B60">
            <w:pPr>
              <w:pStyle w:val="Piedepgina"/>
              <w:tabs>
                <w:tab w:val="clear" w:pos="4252"/>
                <w:tab w:val="clear" w:pos="8504"/>
              </w:tabs>
              <w:spacing w:line="360" w:lineRule="auto"/>
              <w:jc w:val="both"/>
              <w:rPr>
                <w:rFonts w:ascii="Arial" w:hAnsi="Arial" w:cs="Arial"/>
                <w:b/>
                <w:bCs/>
                <w:sz w:val="18"/>
                <w:szCs w:val="18"/>
              </w:rPr>
            </w:pPr>
          </w:p>
        </w:tc>
      </w:tr>
      <w:tr w:rsidR="004C41AA" w:rsidRPr="0093161F" w14:paraId="79560F1C" w14:textId="77777777" w:rsidTr="002D0B60">
        <w:tc>
          <w:tcPr>
            <w:tcW w:w="3148" w:type="dxa"/>
            <w:gridSpan w:val="5"/>
            <w:shd w:val="clear" w:color="auto" w:fill="auto"/>
          </w:tcPr>
          <w:p w14:paraId="272E99B6" w14:textId="77777777" w:rsidR="004C41AA" w:rsidRPr="0093161F" w:rsidRDefault="004C41AA" w:rsidP="002D0B60">
            <w:pPr>
              <w:pStyle w:val="Piedepgina"/>
              <w:tabs>
                <w:tab w:val="clear" w:pos="4252"/>
                <w:tab w:val="clear" w:pos="8504"/>
              </w:tabs>
              <w:spacing w:line="360" w:lineRule="auto"/>
              <w:jc w:val="both"/>
              <w:rPr>
                <w:rFonts w:ascii="Arial" w:hAnsi="Arial" w:cs="Arial"/>
                <w:b/>
                <w:bCs/>
                <w:sz w:val="18"/>
                <w:szCs w:val="18"/>
              </w:rPr>
            </w:pPr>
            <w:r w:rsidRPr="0093161F">
              <w:rPr>
                <w:rFonts w:ascii="Arial" w:hAnsi="Arial" w:cs="Arial"/>
                <w:color w:val="A6A6A6"/>
                <w:sz w:val="18"/>
                <w:szCs w:val="18"/>
              </w:rPr>
              <w:t>Ing. Fernando Pérez Serón</w:t>
            </w:r>
          </w:p>
        </w:tc>
        <w:tc>
          <w:tcPr>
            <w:tcW w:w="3429" w:type="dxa"/>
            <w:gridSpan w:val="3"/>
            <w:shd w:val="clear" w:color="auto" w:fill="auto"/>
          </w:tcPr>
          <w:p w14:paraId="41CB927D" w14:textId="77777777" w:rsidR="004C41AA" w:rsidRPr="0093161F" w:rsidRDefault="004C41AA" w:rsidP="002D0B60">
            <w:pPr>
              <w:pStyle w:val="Piedepgina"/>
              <w:tabs>
                <w:tab w:val="clear" w:pos="4252"/>
                <w:tab w:val="clear" w:pos="8504"/>
              </w:tabs>
              <w:spacing w:line="360" w:lineRule="auto"/>
              <w:jc w:val="both"/>
              <w:rPr>
                <w:rFonts w:ascii="Arial" w:hAnsi="Arial" w:cs="Arial"/>
                <w:color w:val="A6A6A6"/>
                <w:sz w:val="18"/>
                <w:szCs w:val="18"/>
              </w:rPr>
            </w:pPr>
            <w:proofErr w:type="spellStart"/>
            <w:r w:rsidRPr="0093161F">
              <w:rPr>
                <w:rFonts w:ascii="Arial" w:hAnsi="Arial" w:cs="Arial"/>
                <w:color w:val="A6A6A6"/>
                <w:sz w:val="18"/>
                <w:szCs w:val="18"/>
              </w:rPr>
              <w:t>SoftTechCloud</w:t>
            </w:r>
            <w:proofErr w:type="spellEnd"/>
            <w:r>
              <w:rPr>
                <w:rFonts w:ascii="Arial" w:hAnsi="Arial" w:cs="Arial"/>
                <w:color w:val="A6A6A6"/>
                <w:sz w:val="18"/>
                <w:szCs w:val="18"/>
              </w:rPr>
              <w:t xml:space="preserve"> (Líder desarrollador)</w:t>
            </w:r>
          </w:p>
        </w:tc>
        <w:tc>
          <w:tcPr>
            <w:tcW w:w="1440" w:type="dxa"/>
            <w:gridSpan w:val="2"/>
            <w:shd w:val="clear" w:color="auto" w:fill="auto"/>
          </w:tcPr>
          <w:p w14:paraId="39BFA82B" w14:textId="77777777" w:rsidR="004C41AA" w:rsidRPr="0093161F" w:rsidRDefault="004C41AA" w:rsidP="002D0B60">
            <w:pPr>
              <w:pStyle w:val="Piedepgina"/>
              <w:tabs>
                <w:tab w:val="clear" w:pos="4252"/>
                <w:tab w:val="clear" w:pos="8504"/>
              </w:tabs>
              <w:spacing w:line="360" w:lineRule="auto"/>
              <w:jc w:val="both"/>
              <w:rPr>
                <w:rFonts w:ascii="Arial" w:hAnsi="Arial" w:cs="Arial"/>
                <w:color w:val="A6A6A6"/>
                <w:sz w:val="18"/>
                <w:szCs w:val="18"/>
              </w:rPr>
            </w:pPr>
            <w:r w:rsidRPr="0093161F">
              <w:rPr>
                <w:rFonts w:ascii="Arial" w:hAnsi="Arial" w:cs="Arial"/>
                <w:color w:val="A6A6A6"/>
                <w:sz w:val="18"/>
                <w:szCs w:val="18"/>
              </w:rPr>
              <w:t>5585631285</w:t>
            </w:r>
          </w:p>
        </w:tc>
        <w:tc>
          <w:tcPr>
            <w:tcW w:w="2473" w:type="dxa"/>
            <w:shd w:val="clear" w:color="auto" w:fill="auto"/>
          </w:tcPr>
          <w:p w14:paraId="08A33C89" w14:textId="77777777" w:rsidR="004C41AA" w:rsidRPr="0093161F" w:rsidRDefault="004C41AA" w:rsidP="002D0B60">
            <w:pPr>
              <w:pStyle w:val="Piedepgina"/>
              <w:tabs>
                <w:tab w:val="clear" w:pos="4252"/>
                <w:tab w:val="clear" w:pos="8504"/>
              </w:tabs>
              <w:spacing w:line="360" w:lineRule="auto"/>
              <w:jc w:val="both"/>
              <w:rPr>
                <w:rFonts w:ascii="Arial" w:hAnsi="Arial" w:cs="Arial"/>
                <w:b/>
                <w:bCs/>
                <w:sz w:val="18"/>
                <w:szCs w:val="18"/>
              </w:rPr>
            </w:pPr>
          </w:p>
        </w:tc>
      </w:tr>
      <w:tr w:rsidR="004C41AA" w:rsidRPr="0093161F" w14:paraId="6EABF977" w14:textId="77777777" w:rsidTr="002D0B60">
        <w:tc>
          <w:tcPr>
            <w:tcW w:w="3148" w:type="dxa"/>
            <w:gridSpan w:val="5"/>
            <w:shd w:val="clear" w:color="auto" w:fill="auto"/>
          </w:tcPr>
          <w:p w14:paraId="758E9FFA" w14:textId="45AA1FBD" w:rsidR="004C41AA" w:rsidRPr="0093161F" w:rsidRDefault="004C41AA" w:rsidP="002D0B60">
            <w:pPr>
              <w:pStyle w:val="Piedepgina"/>
              <w:tabs>
                <w:tab w:val="clear" w:pos="4252"/>
                <w:tab w:val="clear" w:pos="8504"/>
              </w:tabs>
              <w:spacing w:line="360" w:lineRule="auto"/>
              <w:jc w:val="both"/>
              <w:rPr>
                <w:rFonts w:ascii="Arial" w:hAnsi="Arial" w:cs="Arial"/>
                <w:color w:val="A6A6A6"/>
                <w:sz w:val="18"/>
                <w:szCs w:val="18"/>
              </w:rPr>
            </w:pPr>
            <w:r w:rsidRPr="0093161F">
              <w:rPr>
                <w:rFonts w:ascii="Arial" w:hAnsi="Arial" w:cs="Arial"/>
                <w:color w:val="A6A6A6"/>
                <w:sz w:val="18"/>
                <w:szCs w:val="18"/>
              </w:rPr>
              <w:t xml:space="preserve">Lic. </w:t>
            </w:r>
            <w:proofErr w:type="spellStart"/>
            <w:r w:rsidRPr="0093161F">
              <w:rPr>
                <w:rFonts w:ascii="Arial" w:hAnsi="Arial" w:cs="Arial"/>
                <w:color w:val="A6A6A6"/>
                <w:sz w:val="18"/>
                <w:szCs w:val="18"/>
              </w:rPr>
              <w:t>Daniells</w:t>
            </w:r>
            <w:proofErr w:type="spellEnd"/>
            <w:r w:rsidRPr="0093161F">
              <w:rPr>
                <w:rFonts w:ascii="Arial" w:hAnsi="Arial" w:cs="Arial"/>
                <w:color w:val="A6A6A6"/>
                <w:sz w:val="18"/>
                <w:szCs w:val="18"/>
              </w:rPr>
              <w:t xml:space="preserve"> </w:t>
            </w:r>
            <w:r w:rsidR="00C2405F">
              <w:rPr>
                <w:rFonts w:ascii="Arial" w:hAnsi="Arial" w:cs="Arial"/>
                <w:color w:val="A6A6A6"/>
                <w:sz w:val="18"/>
                <w:szCs w:val="18"/>
              </w:rPr>
              <w:t>Ortega</w:t>
            </w:r>
          </w:p>
        </w:tc>
        <w:tc>
          <w:tcPr>
            <w:tcW w:w="3429" w:type="dxa"/>
            <w:gridSpan w:val="3"/>
            <w:shd w:val="clear" w:color="auto" w:fill="auto"/>
          </w:tcPr>
          <w:p w14:paraId="7B9C2EEE" w14:textId="77777777" w:rsidR="004C41AA" w:rsidRPr="0093161F" w:rsidRDefault="004C41AA" w:rsidP="002D0B60">
            <w:pPr>
              <w:pStyle w:val="Piedepgina"/>
              <w:tabs>
                <w:tab w:val="clear" w:pos="4252"/>
                <w:tab w:val="clear" w:pos="8504"/>
              </w:tabs>
              <w:spacing w:line="360" w:lineRule="auto"/>
              <w:jc w:val="both"/>
              <w:rPr>
                <w:rFonts w:ascii="Arial" w:hAnsi="Arial" w:cs="Arial"/>
                <w:color w:val="A6A6A6"/>
                <w:sz w:val="18"/>
                <w:szCs w:val="18"/>
              </w:rPr>
            </w:pPr>
            <w:r w:rsidRPr="0093161F">
              <w:rPr>
                <w:rFonts w:ascii="Arial" w:hAnsi="Arial" w:cs="Arial"/>
                <w:color w:val="A6A6A6"/>
                <w:sz w:val="18"/>
                <w:szCs w:val="18"/>
              </w:rPr>
              <w:t>Despacho Ortega</w:t>
            </w:r>
            <w:r>
              <w:rPr>
                <w:rFonts w:ascii="Arial" w:hAnsi="Arial" w:cs="Arial"/>
                <w:color w:val="A6A6A6"/>
                <w:sz w:val="18"/>
                <w:szCs w:val="18"/>
              </w:rPr>
              <w:t xml:space="preserve"> (director de empresa)</w:t>
            </w:r>
          </w:p>
        </w:tc>
        <w:tc>
          <w:tcPr>
            <w:tcW w:w="1440" w:type="dxa"/>
            <w:gridSpan w:val="2"/>
            <w:shd w:val="clear" w:color="auto" w:fill="auto"/>
          </w:tcPr>
          <w:p w14:paraId="31C15D11" w14:textId="77777777" w:rsidR="004C41AA" w:rsidRPr="0093161F" w:rsidRDefault="004C41AA" w:rsidP="002D0B60">
            <w:pPr>
              <w:pStyle w:val="Piedepgina"/>
              <w:tabs>
                <w:tab w:val="clear" w:pos="4252"/>
                <w:tab w:val="clear" w:pos="8504"/>
              </w:tabs>
              <w:spacing w:line="360" w:lineRule="auto"/>
              <w:jc w:val="both"/>
              <w:rPr>
                <w:rFonts w:ascii="Arial" w:hAnsi="Arial" w:cs="Arial"/>
                <w:color w:val="A6A6A6"/>
                <w:sz w:val="18"/>
                <w:szCs w:val="18"/>
              </w:rPr>
            </w:pPr>
            <w:r w:rsidRPr="0093161F">
              <w:rPr>
                <w:rFonts w:ascii="Arial" w:hAnsi="Arial" w:cs="Arial"/>
                <w:color w:val="A6A6A6"/>
                <w:sz w:val="18"/>
                <w:szCs w:val="18"/>
              </w:rPr>
              <w:t>5564854179</w:t>
            </w:r>
          </w:p>
        </w:tc>
        <w:tc>
          <w:tcPr>
            <w:tcW w:w="2473" w:type="dxa"/>
            <w:shd w:val="clear" w:color="auto" w:fill="auto"/>
          </w:tcPr>
          <w:p w14:paraId="621C31B6" w14:textId="77777777" w:rsidR="004C41AA" w:rsidRPr="0093161F" w:rsidRDefault="004C41AA" w:rsidP="002D0B60">
            <w:pPr>
              <w:pStyle w:val="Piedepgina"/>
              <w:tabs>
                <w:tab w:val="clear" w:pos="4252"/>
                <w:tab w:val="clear" w:pos="8504"/>
              </w:tabs>
              <w:spacing w:line="360" w:lineRule="auto"/>
              <w:jc w:val="both"/>
              <w:rPr>
                <w:rFonts w:ascii="Arial" w:hAnsi="Arial" w:cs="Arial"/>
                <w:b/>
                <w:bCs/>
                <w:sz w:val="18"/>
                <w:szCs w:val="18"/>
              </w:rPr>
            </w:pPr>
          </w:p>
        </w:tc>
      </w:tr>
    </w:tbl>
    <w:p w14:paraId="17DADA91" w14:textId="77777777" w:rsidR="00DD1328" w:rsidRPr="008C2396" w:rsidRDefault="00DD1328" w:rsidP="00E45C7F">
      <w:pPr>
        <w:rPr>
          <w:rFonts w:ascii="Arial" w:hAnsi="Arial" w:cs="Arial"/>
          <w:b/>
          <w:sz w:val="28"/>
          <w:szCs w:val="28"/>
        </w:rPr>
      </w:pPr>
    </w:p>
    <w:p w14:paraId="41FFA1CD" w14:textId="77777777" w:rsidR="005B4CB8" w:rsidRPr="008C2396" w:rsidRDefault="005B4CB8" w:rsidP="00CF1DBE">
      <w:pPr>
        <w:jc w:val="center"/>
        <w:rPr>
          <w:rFonts w:ascii="Arial" w:hAnsi="Arial" w:cs="Arial"/>
          <w:b/>
          <w:sz w:val="28"/>
          <w:szCs w:val="28"/>
        </w:rPr>
      </w:pPr>
    </w:p>
    <w:p w14:paraId="06EF0700" w14:textId="77777777" w:rsidR="00BC2005" w:rsidRPr="008C2396" w:rsidRDefault="00BC2005" w:rsidP="00CF1DBE">
      <w:pPr>
        <w:jc w:val="center"/>
        <w:rPr>
          <w:rFonts w:ascii="Arial" w:hAnsi="Arial" w:cs="Arial"/>
          <w:b/>
          <w:sz w:val="28"/>
          <w:szCs w:val="28"/>
        </w:rPr>
      </w:pPr>
    </w:p>
    <w:p w14:paraId="1AEC3018" w14:textId="77777777" w:rsidR="00BC2005" w:rsidRPr="008C2396" w:rsidRDefault="00BC2005" w:rsidP="00CF1DBE">
      <w:pPr>
        <w:jc w:val="center"/>
        <w:rPr>
          <w:rFonts w:ascii="Arial" w:hAnsi="Arial" w:cs="Arial"/>
          <w:b/>
          <w:sz w:val="28"/>
          <w:szCs w:val="28"/>
        </w:rPr>
      </w:pPr>
    </w:p>
    <w:p w14:paraId="71FDB8D2" w14:textId="77777777" w:rsidR="00BC2005" w:rsidRPr="008C2396" w:rsidRDefault="00BC2005" w:rsidP="00CF1DBE">
      <w:pPr>
        <w:jc w:val="center"/>
        <w:rPr>
          <w:rFonts w:ascii="Arial" w:hAnsi="Arial" w:cs="Arial"/>
          <w:b/>
          <w:sz w:val="28"/>
          <w:szCs w:val="28"/>
        </w:rPr>
      </w:pPr>
    </w:p>
    <w:p w14:paraId="2DA841A8" w14:textId="77777777" w:rsidR="00BC2005" w:rsidRPr="008C2396" w:rsidRDefault="00BC2005" w:rsidP="00CF1DBE">
      <w:pPr>
        <w:jc w:val="center"/>
        <w:rPr>
          <w:rFonts w:ascii="Arial" w:hAnsi="Arial" w:cs="Arial"/>
          <w:b/>
          <w:sz w:val="28"/>
          <w:szCs w:val="28"/>
        </w:rPr>
      </w:pPr>
    </w:p>
    <w:p w14:paraId="2AEB9D21" w14:textId="77777777" w:rsidR="00BC2005" w:rsidRPr="008C2396" w:rsidRDefault="00BC2005" w:rsidP="00CF1DBE">
      <w:pPr>
        <w:jc w:val="center"/>
        <w:rPr>
          <w:rFonts w:ascii="Arial" w:hAnsi="Arial" w:cs="Arial"/>
          <w:b/>
          <w:sz w:val="28"/>
          <w:szCs w:val="28"/>
        </w:rPr>
      </w:pPr>
    </w:p>
    <w:p w14:paraId="2BF7BF53" w14:textId="77777777" w:rsidR="00BC2005" w:rsidRPr="008C2396" w:rsidRDefault="00BC2005" w:rsidP="00CF1DBE">
      <w:pPr>
        <w:jc w:val="center"/>
        <w:rPr>
          <w:rFonts w:ascii="Arial" w:hAnsi="Arial" w:cs="Arial"/>
          <w:b/>
          <w:sz w:val="28"/>
          <w:szCs w:val="28"/>
        </w:rPr>
      </w:pPr>
    </w:p>
    <w:p w14:paraId="5A739FCD" w14:textId="77777777" w:rsidR="00BC2005" w:rsidRPr="008C2396" w:rsidRDefault="00BC2005" w:rsidP="00CF1DBE">
      <w:pPr>
        <w:jc w:val="center"/>
        <w:rPr>
          <w:rFonts w:ascii="Arial" w:hAnsi="Arial" w:cs="Arial"/>
          <w:b/>
          <w:sz w:val="28"/>
          <w:szCs w:val="28"/>
        </w:rPr>
      </w:pPr>
    </w:p>
    <w:p w14:paraId="20C674B5" w14:textId="77777777" w:rsidR="00BC2005" w:rsidRPr="008C2396" w:rsidRDefault="00BC2005" w:rsidP="00CF1DBE">
      <w:pPr>
        <w:jc w:val="center"/>
        <w:rPr>
          <w:rFonts w:ascii="Arial" w:hAnsi="Arial" w:cs="Arial"/>
          <w:b/>
          <w:sz w:val="28"/>
          <w:szCs w:val="28"/>
        </w:rPr>
      </w:pPr>
    </w:p>
    <w:p w14:paraId="7878198B" w14:textId="77777777" w:rsidR="00BC2005" w:rsidRPr="008C2396" w:rsidRDefault="00BC2005" w:rsidP="00CF1DBE">
      <w:pPr>
        <w:jc w:val="center"/>
        <w:rPr>
          <w:rFonts w:ascii="Arial" w:hAnsi="Arial" w:cs="Arial"/>
          <w:b/>
          <w:sz w:val="28"/>
          <w:szCs w:val="28"/>
        </w:rPr>
      </w:pPr>
    </w:p>
    <w:p w14:paraId="3278E8E0" w14:textId="77777777" w:rsidR="00BC2005" w:rsidRPr="008C2396" w:rsidRDefault="00BC2005" w:rsidP="00CF1DBE">
      <w:pPr>
        <w:jc w:val="center"/>
        <w:rPr>
          <w:rFonts w:ascii="Arial" w:hAnsi="Arial" w:cs="Arial"/>
          <w:b/>
          <w:sz w:val="28"/>
          <w:szCs w:val="28"/>
        </w:rPr>
      </w:pPr>
    </w:p>
    <w:p w14:paraId="638AAB1F" w14:textId="77777777" w:rsidR="00BC2005" w:rsidRDefault="00BC2005" w:rsidP="00CF1DBE">
      <w:pPr>
        <w:jc w:val="center"/>
        <w:rPr>
          <w:rFonts w:ascii="Arial" w:hAnsi="Arial" w:cs="Arial"/>
          <w:b/>
          <w:sz w:val="28"/>
          <w:szCs w:val="28"/>
        </w:rPr>
      </w:pPr>
    </w:p>
    <w:p w14:paraId="59D3A49E" w14:textId="77777777" w:rsidR="005D0764" w:rsidRDefault="005D0764" w:rsidP="00CF1DBE">
      <w:pPr>
        <w:jc w:val="center"/>
        <w:rPr>
          <w:rFonts w:ascii="Arial" w:hAnsi="Arial" w:cs="Arial"/>
          <w:b/>
          <w:sz w:val="28"/>
          <w:szCs w:val="28"/>
        </w:rPr>
      </w:pPr>
    </w:p>
    <w:p w14:paraId="275F31DE" w14:textId="77777777" w:rsidR="005D0764" w:rsidRDefault="005D0764" w:rsidP="00CF1DBE">
      <w:pPr>
        <w:jc w:val="center"/>
        <w:rPr>
          <w:rFonts w:ascii="Arial" w:hAnsi="Arial" w:cs="Arial"/>
          <w:b/>
          <w:sz w:val="28"/>
          <w:szCs w:val="28"/>
        </w:rPr>
      </w:pPr>
    </w:p>
    <w:p w14:paraId="0A08DDC7" w14:textId="77777777" w:rsidR="005D0764" w:rsidRDefault="005D0764" w:rsidP="00CF1DBE">
      <w:pPr>
        <w:jc w:val="center"/>
        <w:rPr>
          <w:rFonts w:ascii="Arial" w:hAnsi="Arial" w:cs="Arial"/>
          <w:b/>
          <w:sz w:val="28"/>
          <w:szCs w:val="28"/>
        </w:rPr>
      </w:pPr>
    </w:p>
    <w:p w14:paraId="1130E3C0" w14:textId="77777777" w:rsidR="005D0764" w:rsidRPr="008C2396" w:rsidRDefault="005D0764" w:rsidP="00CF1DBE">
      <w:pPr>
        <w:jc w:val="center"/>
        <w:rPr>
          <w:rFonts w:ascii="Arial" w:hAnsi="Arial" w:cs="Arial"/>
          <w:b/>
          <w:sz w:val="28"/>
          <w:szCs w:val="28"/>
        </w:rPr>
      </w:pPr>
    </w:p>
    <w:p w14:paraId="1B9E0908" w14:textId="1E416D90" w:rsidR="00BC2005" w:rsidRDefault="00BC2005" w:rsidP="00CF1DBE">
      <w:pPr>
        <w:jc w:val="center"/>
        <w:rPr>
          <w:rFonts w:ascii="Arial" w:hAnsi="Arial" w:cs="Arial"/>
          <w:b/>
          <w:sz w:val="28"/>
          <w:szCs w:val="28"/>
        </w:rPr>
      </w:pPr>
    </w:p>
    <w:p w14:paraId="4F14E25C" w14:textId="6F3CD456" w:rsidR="00A2055F" w:rsidRDefault="00A2055F" w:rsidP="00CF1DBE">
      <w:pPr>
        <w:jc w:val="center"/>
        <w:rPr>
          <w:rFonts w:ascii="Arial" w:hAnsi="Arial" w:cs="Arial"/>
          <w:b/>
          <w:sz w:val="28"/>
          <w:szCs w:val="28"/>
        </w:rPr>
      </w:pPr>
    </w:p>
    <w:p w14:paraId="0BAADD2F" w14:textId="34F403F4" w:rsidR="00A2055F" w:rsidRDefault="00A2055F" w:rsidP="00CF1DBE">
      <w:pPr>
        <w:jc w:val="center"/>
        <w:rPr>
          <w:rFonts w:ascii="Arial" w:hAnsi="Arial" w:cs="Arial"/>
          <w:b/>
          <w:sz w:val="28"/>
          <w:szCs w:val="28"/>
        </w:rPr>
      </w:pPr>
    </w:p>
    <w:p w14:paraId="1048841B" w14:textId="4900B8D4" w:rsidR="00A2055F" w:rsidRDefault="00A2055F" w:rsidP="00CF1DBE">
      <w:pPr>
        <w:jc w:val="center"/>
        <w:rPr>
          <w:rFonts w:ascii="Arial" w:hAnsi="Arial" w:cs="Arial"/>
          <w:b/>
          <w:sz w:val="28"/>
          <w:szCs w:val="28"/>
        </w:rPr>
      </w:pPr>
    </w:p>
    <w:p w14:paraId="3BBF7F9F" w14:textId="2D6A498B" w:rsidR="00A2055F" w:rsidRDefault="00A2055F" w:rsidP="00CF1DBE">
      <w:pPr>
        <w:jc w:val="center"/>
        <w:rPr>
          <w:rFonts w:ascii="Arial" w:hAnsi="Arial" w:cs="Arial"/>
          <w:b/>
          <w:sz w:val="28"/>
          <w:szCs w:val="28"/>
        </w:rPr>
      </w:pPr>
    </w:p>
    <w:p w14:paraId="6194350F" w14:textId="77777777" w:rsidR="00A2055F" w:rsidRDefault="00A2055F" w:rsidP="00CF1DBE">
      <w:pPr>
        <w:jc w:val="center"/>
        <w:rPr>
          <w:rFonts w:ascii="Arial" w:hAnsi="Arial" w:cs="Arial"/>
          <w:b/>
          <w:sz w:val="28"/>
          <w:szCs w:val="28"/>
        </w:rPr>
      </w:pPr>
    </w:p>
    <w:p w14:paraId="747BF307" w14:textId="77777777" w:rsidR="00A2055F" w:rsidRDefault="00A2055F" w:rsidP="00CF1DBE">
      <w:pPr>
        <w:jc w:val="center"/>
        <w:rPr>
          <w:rFonts w:ascii="Arial" w:hAnsi="Arial" w:cs="Arial"/>
          <w:b/>
          <w:sz w:val="28"/>
          <w:szCs w:val="28"/>
        </w:rPr>
      </w:pPr>
    </w:p>
    <w:p w14:paraId="1181E63A" w14:textId="67AE867D" w:rsidR="00CC51D2" w:rsidRDefault="00620BBA" w:rsidP="00CC51D2">
      <w:pPr>
        <w:pStyle w:val="Ttulo1"/>
        <w:rPr>
          <w:rFonts w:cs="Arial"/>
        </w:rPr>
      </w:pPr>
      <w:bookmarkStart w:id="15" w:name="_Toc532221778"/>
      <w:r w:rsidRPr="008C2396">
        <w:rPr>
          <w:rFonts w:cs="Arial"/>
        </w:rPr>
        <w:lastRenderedPageBreak/>
        <w:t>DISEÑO</w:t>
      </w:r>
      <w:r w:rsidR="0031108D" w:rsidRPr="008C2396">
        <w:rPr>
          <w:rFonts w:cs="Arial"/>
        </w:rPr>
        <w:t xml:space="preserve"> DE LA ARQUITECTURA DE </w:t>
      </w:r>
      <w:bookmarkEnd w:id="15"/>
      <w:r w:rsidR="00A2055F" w:rsidRPr="008C2396">
        <w:rPr>
          <w:rFonts w:cs="Arial"/>
        </w:rPr>
        <w:t>SOLUCIÓN</w:t>
      </w:r>
      <w:r w:rsidR="0031108D" w:rsidRPr="008C2396">
        <w:rPr>
          <w:rFonts w:cs="Arial"/>
        </w:rPr>
        <w:t xml:space="preserve"> </w:t>
      </w:r>
    </w:p>
    <w:p w14:paraId="3F69EFD9" w14:textId="77777777" w:rsidR="00517D47" w:rsidRPr="00517D47" w:rsidRDefault="00517D47" w:rsidP="00517D47">
      <w:pPr>
        <w:rPr>
          <w:lang w:val="es-ES_tradnl" w:eastAsia="en-US"/>
        </w:rPr>
      </w:pPr>
    </w:p>
    <w:p w14:paraId="5E233B2F"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08A274BC"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8C2396" w14:paraId="360E725C" w14:textId="77777777" w:rsidTr="00863B9A">
        <w:trPr>
          <w:trHeight w:val="182"/>
        </w:trPr>
        <w:tc>
          <w:tcPr>
            <w:tcW w:w="1277" w:type="dxa"/>
            <w:shd w:val="clear" w:color="auto" w:fill="A50021"/>
            <w:vAlign w:val="center"/>
          </w:tcPr>
          <w:p w14:paraId="5B651109"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14:paraId="4F4B5DB6" w14:textId="13F49545" w:rsidR="009F66F0" w:rsidRPr="005D0764" w:rsidRDefault="00A2055F" w:rsidP="00E45C7F">
            <w:pPr>
              <w:jc w:val="center"/>
              <w:rPr>
                <w:rFonts w:ascii="Arial" w:hAnsi="Arial" w:cs="Arial"/>
                <w:color w:val="BFBFBF"/>
                <w:sz w:val="22"/>
                <w:szCs w:val="22"/>
              </w:rPr>
            </w:pPr>
            <w:r>
              <w:rPr>
                <w:rFonts w:ascii="Arial" w:hAnsi="Arial" w:cs="Arial"/>
                <w:color w:val="BFBFBF"/>
                <w:sz w:val="22"/>
                <w:szCs w:val="22"/>
              </w:rPr>
              <w:t>01</w:t>
            </w:r>
            <w:r w:rsidR="00585CB0" w:rsidRPr="005D0764">
              <w:rPr>
                <w:rFonts w:ascii="Arial" w:hAnsi="Arial" w:cs="Arial"/>
                <w:color w:val="BFBFBF"/>
                <w:sz w:val="22"/>
                <w:szCs w:val="22"/>
              </w:rPr>
              <w:t>/</w:t>
            </w:r>
            <w:r>
              <w:rPr>
                <w:rFonts w:ascii="Arial" w:hAnsi="Arial" w:cs="Arial"/>
                <w:color w:val="BFBFBF"/>
                <w:sz w:val="22"/>
                <w:szCs w:val="22"/>
              </w:rPr>
              <w:t>02</w:t>
            </w:r>
            <w:r w:rsidR="00585CB0" w:rsidRPr="005D0764">
              <w:rPr>
                <w:rFonts w:ascii="Arial" w:hAnsi="Arial" w:cs="Arial"/>
                <w:color w:val="BFBFBF"/>
                <w:sz w:val="22"/>
                <w:szCs w:val="22"/>
              </w:rPr>
              <w:t>/</w:t>
            </w:r>
            <w:r>
              <w:rPr>
                <w:rFonts w:ascii="Arial" w:hAnsi="Arial" w:cs="Arial"/>
                <w:color w:val="BFBFBF"/>
                <w:sz w:val="22"/>
                <w:szCs w:val="22"/>
              </w:rPr>
              <w:t>2022</w:t>
            </w:r>
          </w:p>
        </w:tc>
        <w:tc>
          <w:tcPr>
            <w:tcW w:w="4607" w:type="dxa"/>
            <w:gridSpan w:val="2"/>
            <w:shd w:val="clear" w:color="auto" w:fill="A50021"/>
            <w:vAlign w:val="center"/>
          </w:tcPr>
          <w:p w14:paraId="1956E7FC" w14:textId="77777777" w:rsidR="009F66F0" w:rsidRPr="008C2396" w:rsidRDefault="009F66F0" w:rsidP="00E45C7F">
            <w:pPr>
              <w:jc w:val="center"/>
              <w:rPr>
                <w:rFonts w:ascii="Arial" w:hAnsi="Arial" w:cs="Arial"/>
                <w:b/>
                <w:sz w:val="22"/>
                <w:szCs w:val="22"/>
              </w:rPr>
            </w:pPr>
          </w:p>
        </w:tc>
      </w:tr>
      <w:tr w:rsidR="00780520" w:rsidRPr="008C2396" w14:paraId="0DEE1DC1" w14:textId="77777777" w:rsidTr="004627A3">
        <w:trPr>
          <w:trHeight w:val="182"/>
        </w:trPr>
        <w:tc>
          <w:tcPr>
            <w:tcW w:w="10490" w:type="dxa"/>
            <w:gridSpan w:val="6"/>
            <w:shd w:val="clear" w:color="auto" w:fill="A50021"/>
            <w:vAlign w:val="center"/>
          </w:tcPr>
          <w:p w14:paraId="6345F5A8"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14:paraId="27A93380" w14:textId="77777777" w:rsidTr="00780520">
        <w:trPr>
          <w:trHeight w:val="182"/>
        </w:trPr>
        <w:tc>
          <w:tcPr>
            <w:tcW w:w="10490" w:type="dxa"/>
            <w:gridSpan w:val="6"/>
            <w:shd w:val="clear" w:color="auto" w:fill="FFFFFF"/>
            <w:vAlign w:val="center"/>
          </w:tcPr>
          <w:p w14:paraId="02F821ED" w14:textId="134828E7" w:rsidR="00780520" w:rsidRDefault="00780520" w:rsidP="004627A3">
            <w:pPr>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w:t>
            </w:r>
            <w:proofErr w:type="spellStart"/>
            <w:r w:rsidRPr="005D0764">
              <w:rPr>
                <w:rFonts w:ascii="Arial" w:hAnsi="Arial" w:cs="Arial"/>
                <w:color w:val="BFBFBF"/>
                <w:sz w:val="22"/>
                <w:szCs w:val="22"/>
              </w:rPr>
              <w:t>UML</w:t>
            </w:r>
            <w:proofErr w:type="spellEnd"/>
            <w:r w:rsidRPr="005D0764">
              <w:rPr>
                <w:rFonts w:ascii="Arial" w:hAnsi="Arial" w:cs="Arial"/>
                <w:color w:val="BFBFBF"/>
                <w:sz w:val="22"/>
                <w:szCs w:val="22"/>
              </w:rPr>
              <w:t>: Diagrama de Clase, Diagrama de Comunicación, Diagrama de Secuencia.</w:t>
            </w:r>
            <w:r w:rsidR="00152DDE" w:rsidRPr="005D0764">
              <w:rPr>
                <w:rFonts w:ascii="Arial" w:hAnsi="Arial" w:cs="Arial"/>
                <w:color w:val="BFBFBF"/>
                <w:sz w:val="22"/>
                <w:szCs w:val="22"/>
              </w:rPr>
              <w:t xml:space="preserve"> </w:t>
            </w:r>
          </w:p>
          <w:p w14:paraId="5255DE6A" w14:textId="0F4DB0F1" w:rsidR="006A4A06" w:rsidRPr="005D0764" w:rsidRDefault="006A4A06" w:rsidP="004627A3">
            <w:pPr>
              <w:rPr>
                <w:rFonts w:ascii="Arial" w:hAnsi="Arial" w:cs="Arial"/>
                <w:color w:val="BFBFBF"/>
                <w:sz w:val="22"/>
                <w:szCs w:val="22"/>
              </w:rPr>
            </w:pPr>
            <w:r>
              <w:rPr>
                <w:noProof/>
              </w:rPr>
              <w:drawing>
                <wp:inline distT="0" distB="0" distL="0" distR="0" wp14:anchorId="3289C73F" wp14:editId="6AAD907A">
                  <wp:extent cx="5612130" cy="23876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387600"/>
                          </a:xfrm>
                          <a:prstGeom prst="rect">
                            <a:avLst/>
                          </a:prstGeom>
                        </pic:spPr>
                      </pic:pic>
                    </a:graphicData>
                  </a:graphic>
                </wp:inline>
              </w:drawing>
            </w:r>
          </w:p>
          <w:p w14:paraId="043A260B" w14:textId="77777777" w:rsidR="00780520" w:rsidRPr="008C2396" w:rsidRDefault="00780520" w:rsidP="004627A3">
            <w:pPr>
              <w:jc w:val="center"/>
              <w:rPr>
                <w:rFonts w:ascii="Arial" w:hAnsi="Arial" w:cs="Arial"/>
                <w:b/>
                <w:sz w:val="22"/>
                <w:szCs w:val="22"/>
              </w:rPr>
            </w:pPr>
          </w:p>
          <w:p w14:paraId="45D2162A" w14:textId="77777777" w:rsidR="00780520" w:rsidRPr="008C2396" w:rsidRDefault="00780520" w:rsidP="004627A3">
            <w:pPr>
              <w:jc w:val="center"/>
              <w:rPr>
                <w:rFonts w:ascii="Arial" w:hAnsi="Arial" w:cs="Arial"/>
                <w:b/>
                <w:sz w:val="22"/>
                <w:szCs w:val="22"/>
              </w:rPr>
            </w:pPr>
          </w:p>
        </w:tc>
      </w:tr>
      <w:tr w:rsidR="00454D1E" w:rsidRPr="008C2396" w14:paraId="4DA4455F" w14:textId="77777777" w:rsidTr="00780520">
        <w:trPr>
          <w:trHeight w:val="182"/>
        </w:trPr>
        <w:tc>
          <w:tcPr>
            <w:tcW w:w="10490" w:type="dxa"/>
            <w:gridSpan w:val="6"/>
            <w:shd w:val="clear" w:color="auto" w:fill="FFFFFF"/>
            <w:vAlign w:val="center"/>
          </w:tcPr>
          <w:p w14:paraId="21296F6C"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2FB089EC" w14:textId="77777777" w:rsidTr="004627A3">
        <w:trPr>
          <w:trHeight w:val="182"/>
        </w:trPr>
        <w:tc>
          <w:tcPr>
            <w:tcW w:w="10490" w:type="dxa"/>
            <w:gridSpan w:val="6"/>
            <w:shd w:val="clear" w:color="auto" w:fill="A50021"/>
            <w:vAlign w:val="center"/>
          </w:tcPr>
          <w:p w14:paraId="32061DC3" w14:textId="77777777"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14:paraId="17FF074E" w14:textId="77777777" w:rsidTr="00D4775A">
        <w:trPr>
          <w:trHeight w:val="182"/>
        </w:trPr>
        <w:tc>
          <w:tcPr>
            <w:tcW w:w="10490" w:type="dxa"/>
            <w:gridSpan w:val="6"/>
            <w:shd w:val="clear" w:color="auto" w:fill="FFFFFF"/>
            <w:vAlign w:val="center"/>
          </w:tcPr>
          <w:p w14:paraId="22A7F289" w14:textId="4B65E402" w:rsidR="00D4775A" w:rsidRDefault="00F30660" w:rsidP="007707BF">
            <w:pPr>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w:t>
            </w:r>
            <w:proofErr w:type="spellStart"/>
            <w:r w:rsidRPr="005D0764">
              <w:rPr>
                <w:rFonts w:ascii="Arial" w:hAnsi="Arial" w:cs="Arial"/>
                <w:color w:val="BFBFBF"/>
                <w:sz w:val="22"/>
                <w:szCs w:val="22"/>
              </w:rPr>
              <w:t>UML</w:t>
            </w:r>
            <w:proofErr w:type="spellEnd"/>
            <w:r w:rsidRPr="005D0764">
              <w:rPr>
                <w:rFonts w:ascii="Arial" w:hAnsi="Arial" w:cs="Arial"/>
                <w:color w:val="BFBFBF"/>
                <w:sz w:val="22"/>
                <w:szCs w:val="22"/>
              </w:rPr>
              <w:t>: Diagrama de componentes o diagrama de Paquetes</w:t>
            </w:r>
          </w:p>
          <w:p w14:paraId="1EE8F925" w14:textId="07547495" w:rsidR="005C6086" w:rsidRDefault="005C6086" w:rsidP="007707BF">
            <w:pPr>
              <w:rPr>
                <w:rFonts w:ascii="Arial" w:hAnsi="Arial" w:cs="Arial"/>
                <w:sz w:val="22"/>
                <w:szCs w:val="22"/>
              </w:rPr>
            </w:pPr>
          </w:p>
          <w:p w14:paraId="4E093A11" w14:textId="36A7A2E5" w:rsidR="005C6086" w:rsidRPr="005D0764" w:rsidRDefault="005C6086" w:rsidP="007707BF">
            <w:pPr>
              <w:rPr>
                <w:rFonts w:ascii="Arial" w:hAnsi="Arial" w:cs="Arial"/>
                <w:sz w:val="22"/>
                <w:szCs w:val="22"/>
              </w:rPr>
            </w:pPr>
            <w:r>
              <w:rPr>
                <w:noProof/>
              </w:rPr>
              <w:drawing>
                <wp:inline distT="0" distB="0" distL="0" distR="0" wp14:anchorId="58210900" wp14:editId="06632EBA">
                  <wp:extent cx="5612130" cy="152590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525905"/>
                          </a:xfrm>
                          <a:prstGeom prst="rect">
                            <a:avLst/>
                          </a:prstGeom>
                        </pic:spPr>
                      </pic:pic>
                    </a:graphicData>
                  </a:graphic>
                </wp:inline>
              </w:drawing>
            </w:r>
          </w:p>
          <w:p w14:paraId="20103668" w14:textId="77777777" w:rsidR="00EE7D3C" w:rsidRPr="005D0764" w:rsidRDefault="00EE7D3C" w:rsidP="004627A3">
            <w:pPr>
              <w:jc w:val="center"/>
              <w:rPr>
                <w:rFonts w:ascii="Arial" w:hAnsi="Arial" w:cs="Arial"/>
                <w:sz w:val="22"/>
                <w:szCs w:val="22"/>
              </w:rPr>
            </w:pPr>
          </w:p>
          <w:p w14:paraId="2903F5F2" w14:textId="77777777" w:rsidR="002F0B65" w:rsidRPr="005D0764" w:rsidRDefault="002F0B65" w:rsidP="004627A3">
            <w:pPr>
              <w:jc w:val="center"/>
              <w:rPr>
                <w:rFonts w:ascii="Arial" w:hAnsi="Arial" w:cs="Arial"/>
                <w:sz w:val="22"/>
                <w:szCs w:val="22"/>
              </w:rPr>
            </w:pPr>
          </w:p>
        </w:tc>
      </w:tr>
      <w:tr w:rsidR="00C464FB" w:rsidRPr="008C2396" w14:paraId="69BFB7A1" w14:textId="77777777" w:rsidTr="004627A3">
        <w:trPr>
          <w:trHeight w:val="182"/>
        </w:trPr>
        <w:tc>
          <w:tcPr>
            <w:tcW w:w="10490" w:type="dxa"/>
            <w:gridSpan w:val="6"/>
            <w:shd w:val="clear" w:color="auto" w:fill="FFFFFF"/>
            <w:vAlign w:val="center"/>
          </w:tcPr>
          <w:p w14:paraId="2DC7EC44"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12F4BEC6" w14:textId="77777777" w:rsidTr="004627A3">
        <w:trPr>
          <w:trHeight w:val="182"/>
        </w:trPr>
        <w:tc>
          <w:tcPr>
            <w:tcW w:w="10490" w:type="dxa"/>
            <w:gridSpan w:val="6"/>
            <w:shd w:val="clear" w:color="auto" w:fill="A50021"/>
            <w:vAlign w:val="center"/>
          </w:tcPr>
          <w:p w14:paraId="7AF48DE7" w14:textId="77777777"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14:paraId="71829ED9" w14:textId="77777777" w:rsidTr="00BA6E72">
        <w:trPr>
          <w:trHeight w:val="182"/>
        </w:trPr>
        <w:tc>
          <w:tcPr>
            <w:tcW w:w="10490" w:type="dxa"/>
            <w:gridSpan w:val="6"/>
            <w:shd w:val="clear" w:color="auto" w:fill="FFFFFF"/>
            <w:vAlign w:val="center"/>
          </w:tcPr>
          <w:p w14:paraId="52475C1D" w14:textId="6D65A820" w:rsidR="00BA6E72" w:rsidRDefault="001B0941" w:rsidP="00D02EFD">
            <w:pPr>
              <w:jc w:val="both"/>
              <w:rPr>
                <w:rFonts w:ascii="Arial" w:hAnsi="Arial" w:cs="Arial"/>
                <w:color w:val="BFBFBF"/>
                <w:sz w:val="22"/>
                <w:szCs w:val="22"/>
              </w:rPr>
            </w:pPr>
            <w:r w:rsidRPr="005D0764">
              <w:rPr>
                <w:rFonts w:ascii="Arial" w:hAnsi="Arial" w:cs="Arial"/>
                <w:color w:val="BFBFBF"/>
                <w:sz w:val="22"/>
                <w:szCs w:val="22"/>
              </w:rPr>
              <w:lastRenderedPageBreak/>
              <w:t xml:space="preserve">Se puede utilizar alguno de los siguientes diagramas </w:t>
            </w:r>
            <w:proofErr w:type="spellStart"/>
            <w:r w:rsidRPr="005D0764">
              <w:rPr>
                <w:rFonts w:ascii="Arial" w:hAnsi="Arial" w:cs="Arial"/>
                <w:color w:val="BFBFBF"/>
                <w:sz w:val="22"/>
                <w:szCs w:val="22"/>
              </w:rPr>
              <w:t>UML</w:t>
            </w:r>
            <w:proofErr w:type="spellEnd"/>
            <w:r w:rsidRPr="005D0764">
              <w:rPr>
                <w:rFonts w:ascii="Arial" w:hAnsi="Arial" w:cs="Arial"/>
                <w:color w:val="BFBFBF"/>
                <w:sz w:val="22"/>
                <w:szCs w:val="22"/>
              </w:rPr>
              <w:t xml:space="preserve">: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6FEFB46E" w14:textId="279B0E3A" w:rsidR="00713BAD" w:rsidRPr="005D0764" w:rsidRDefault="00713BAD" w:rsidP="00713BAD">
            <w:pPr>
              <w:jc w:val="center"/>
              <w:rPr>
                <w:rFonts w:ascii="Arial" w:hAnsi="Arial" w:cs="Arial"/>
                <w:color w:val="BFBFBF"/>
                <w:sz w:val="22"/>
                <w:szCs w:val="22"/>
              </w:rPr>
            </w:pPr>
            <w:r>
              <w:rPr>
                <w:noProof/>
              </w:rPr>
              <w:drawing>
                <wp:inline distT="0" distB="0" distL="0" distR="0" wp14:anchorId="027D94A0" wp14:editId="26BB7187">
                  <wp:extent cx="5612130" cy="3820160"/>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820160"/>
                          </a:xfrm>
                          <a:prstGeom prst="rect">
                            <a:avLst/>
                          </a:prstGeom>
                        </pic:spPr>
                      </pic:pic>
                    </a:graphicData>
                  </a:graphic>
                </wp:inline>
              </w:drawing>
            </w:r>
          </w:p>
          <w:p w14:paraId="16A5A87E" w14:textId="77777777" w:rsidR="00115C2C" w:rsidRPr="005D0764" w:rsidRDefault="00115C2C" w:rsidP="00D02EFD">
            <w:pPr>
              <w:jc w:val="both"/>
              <w:rPr>
                <w:rFonts w:ascii="Arial" w:hAnsi="Arial" w:cs="Arial"/>
                <w:color w:val="BFBFBF"/>
                <w:sz w:val="22"/>
                <w:szCs w:val="22"/>
              </w:rPr>
            </w:pPr>
          </w:p>
          <w:p w14:paraId="6C3DA916" w14:textId="77777777" w:rsidR="00EE7D3C" w:rsidRPr="005D0764" w:rsidRDefault="00EE7D3C" w:rsidP="00D02EFD">
            <w:pPr>
              <w:jc w:val="both"/>
              <w:rPr>
                <w:rFonts w:ascii="Arial" w:hAnsi="Arial" w:cs="Arial"/>
                <w:color w:val="BFBFBF"/>
                <w:sz w:val="22"/>
                <w:szCs w:val="22"/>
              </w:rPr>
            </w:pPr>
          </w:p>
          <w:p w14:paraId="148C9D7E" w14:textId="77777777" w:rsidR="00115C2C" w:rsidRPr="005D0764" w:rsidRDefault="00115C2C" w:rsidP="00D02EFD">
            <w:pPr>
              <w:jc w:val="both"/>
              <w:rPr>
                <w:rFonts w:ascii="Arial" w:hAnsi="Arial" w:cs="Arial"/>
                <w:sz w:val="22"/>
                <w:szCs w:val="22"/>
              </w:rPr>
            </w:pPr>
          </w:p>
        </w:tc>
      </w:tr>
      <w:tr w:rsidR="00372D2F" w:rsidRPr="008C2396" w14:paraId="282B5C67" w14:textId="77777777" w:rsidTr="004627A3">
        <w:trPr>
          <w:trHeight w:val="182"/>
        </w:trPr>
        <w:tc>
          <w:tcPr>
            <w:tcW w:w="10490" w:type="dxa"/>
            <w:gridSpan w:val="6"/>
            <w:shd w:val="clear" w:color="auto" w:fill="FFFFFF"/>
            <w:vAlign w:val="center"/>
          </w:tcPr>
          <w:p w14:paraId="3B14CDE3"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5336CFAE" w14:textId="77777777" w:rsidTr="004627A3">
        <w:trPr>
          <w:trHeight w:val="182"/>
        </w:trPr>
        <w:tc>
          <w:tcPr>
            <w:tcW w:w="10490" w:type="dxa"/>
            <w:gridSpan w:val="6"/>
            <w:shd w:val="clear" w:color="auto" w:fill="A50021"/>
            <w:vAlign w:val="center"/>
          </w:tcPr>
          <w:p w14:paraId="22849437" w14:textId="77777777"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14:paraId="08E2A157" w14:textId="77777777" w:rsidTr="00B808DC">
        <w:trPr>
          <w:trHeight w:val="182"/>
        </w:trPr>
        <w:tc>
          <w:tcPr>
            <w:tcW w:w="10490" w:type="dxa"/>
            <w:gridSpan w:val="6"/>
            <w:shd w:val="clear" w:color="auto" w:fill="FFFFFF"/>
            <w:vAlign w:val="center"/>
          </w:tcPr>
          <w:p w14:paraId="78CA2DE9" w14:textId="77777777" w:rsidR="00B808DC" w:rsidRPr="005D0764" w:rsidRDefault="00B808DC" w:rsidP="004627A3">
            <w:pPr>
              <w:rPr>
                <w:rFonts w:ascii="Arial" w:hAnsi="Arial" w:cs="Arial"/>
                <w:color w:val="BFBFBF"/>
                <w:sz w:val="22"/>
                <w:szCs w:val="22"/>
              </w:rPr>
            </w:pPr>
          </w:p>
          <w:p w14:paraId="41C6D5EE" w14:textId="0599D6BC" w:rsidR="00B808DC" w:rsidRPr="005D0764" w:rsidRDefault="00B0730E" w:rsidP="004627A3">
            <w:pPr>
              <w:jc w:val="center"/>
              <w:rPr>
                <w:rFonts w:ascii="Arial" w:hAnsi="Arial" w:cs="Arial"/>
                <w:sz w:val="22"/>
                <w:szCs w:val="22"/>
              </w:rPr>
            </w:pPr>
            <w:r>
              <w:rPr>
                <w:noProof/>
              </w:rPr>
              <w:drawing>
                <wp:inline distT="0" distB="0" distL="0" distR="0" wp14:anchorId="79CF93E1" wp14:editId="2B6917AD">
                  <wp:extent cx="5612130" cy="149161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91615"/>
                          </a:xfrm>
                          <a:prstGeom prst="rect">
                            <a:avLst/>
                          </a:prstGeom>
                        </pic:spPr>
                      </pic:pic>
                    </a:graphicData>
                  </a:graphic>
                </wp:inline>
              </w:drawing>
            </w:r>
          </w:p>
          <w:p w14:paraId="0409D951" w14:textId="77777777" w:rsidR="00B808DC" w:rsidRPr="005D0764" w:rsidRDefault="00B808DC" w:rsidP="004627A3">
            <w:pPr>
              <w:jc w:val="center"/>
              <w:rPr>
                <w:rFonts w:ascii="Arial" w:hAnsi="Arial" w:cs="Arial"/>
                <w:sz w:val="22"/>
                <w:szCs w:val="22"/>
              </w:rPr>
            </w:pPr>
          </w:p>
        </w:tc>
      </w:tr>
      <w:tr w:rsidR="00B808DC" w:rsidRPr="008C2396" w14:paraId="3047BDAA" w14:textId="77777777" w:rsidTr="004627A3">
        <w:trPr>
          <w:trHeight w:val="182"/>
        </w:trPr>
        <w:tc>
          <w:tcPr>
            <w:tcW w:w="10490" w:type="dxa"/>
            <w:gridSpan w:val="6"/>
            <w:shd w:val="clear" w:color="auto" w:fill="FFFFFF"/>
            <w:vAlign w:val="center"/>
          </w:tcPr>
          <w:p w14:paraId="795440D2"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0655F843" w14:textId="77777777" w:rsidTr="004627A3">
        <w:trPr>
          <w:trHeight w:val="182"/>
        </w:trPr>
        <w:tc>
          <w:tcPr>
            <w:tcW w:w="10490" w:type="dxa"/>
            <w:gridSpan w:val="6"/>
            <w:shd w:val="clear" w:color="auto" w:fill="A50021"/>
            <w:vAlign w:val="center"/>
          </w:tcPr>
          <w:p w14:paraId="4B43E285"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19FACD70" w14:textId="77777777" w:rsidTr="004627A3">
        <w:trPr>
          <w:trHeight w:val="182"/>
        </w:trPr>
        <w:tc>
          <w:tcPr>
            <w:tcW w:w="10490" w:type="dxa"/>
            <w:gridSpan w:val="6"/>
            <w:shd w:val="clear" w:color="auto" w:fill="FFFFFF"/>
            <w:vAlign w:val="center"/>
          </w:tcPr>
          <w:p w14:paraId="2B21E40E" w14:textId="77777777" w:rsidR="00BC2005" w:rsidRPr="008C2396" w:rsidRDefault="00BC2005" w:rsidP="00620BBA">
            <w:pPr>
              <w:rPr>
                <w:rFonts w:ascii="Arial" w:hAnsi="Arial" w:cs="Arial"/>
                <w:b/>
                <w:color w:val="BFBFBF"/>
                <w:sz w:val="22"/>
                <w:szCs w:val="22"/>
              </w:rPr>
            </w:pPr>
          </w:p>
          <w:p w14:paraId="4E36AC06" w14:textId="7F1259C8" w:rsidR="00BC2005" w:rsidRDefault="004D0718" w:rsidP="00D73701">
            <w:pPr>
              <w:rPr>
                <w:rFonts w:ascii="Arial" w:hAnsi="Arial" w:cs="Arial"/>
                <w:color w:val="BFBFBF"/>
                <w:sz w:val="22"/>
                <w:szCs w:val="22"/>
              </w:rPr>
            </w:pPr>
            <w:r w:rsidRPr="005D0764">
              <w:rPr>
                <w:rFonts w:ascii="Arial" w:hAnsi="Arial" w:cs="Arial"/>
                <w:color w:val="BFBFBF"/>
                <w:sz w:val="22"/>
                <w:szCs w:val="22"/>
              </w:rPr>
              <w:t>Mockups o Bocetos de interfaces graficas para Front-</w:t>
            </w:r>
            <w:proofErr w:type="spellStart"/>
            <w:r w:rsidRPr="005D0764">
              <w:rPr>
                <w:rFonts w:ascii="Arial" w:hAnsi="Arial" w:cs="Arial"/>
                <w:color w:val="BFBFBF"/>
                <w:sz w:val="22"/>
                <w:szCs w:val="22"/>
              </w:rPr>
              <w:t>End</w:t>
            </w:r>
            <w:proofErr w:type="spellEnd"/>
            <w:r w:rsidR="00735B82" w:rsidRPr="005D0764">
              <w:rPr>
                <w:rFonts w:ascii="Arial" w:hAnsi="Arial" w:cs="Arial"/>
                <w:color w:val="BFBFBF"/>
                <w:sz w:val="22"/>
                <w:szCs w:val="22"/>
              </w:rPr>
              <w:t>.</w:t>
            </w:r>
          </w:p>
          <w:p w14:paraId="7E0B4EAE" w14:textId="2F8D3AD9" w:rsidR="00535E11" w:rsidRDefault="00535E11" w:rsidP="00D73701">
            <w:pPr>
              <w:rPr>
                <w:rFonts w:ascii="Arial" w:hAnsi="Arial" w:cs="Arial"/>
                <w:color w:val="BFBFBF"/>
                <w:sz w:val="22"/>
                <w:szCs w:val="22"/>
              </w:rPr>
            </w:pPr>
            <w:r>
              <w:rPr>
                <w:noProof/>
              </w:rPr>
              <w:lastRenderedPageBreak/>
              <w:drawing>
                <wp:inline distT="0" distB="0" distL="0" distR="0" wp14:anchorId="58175FE3" wp14:editId="13C66521">
                  <wp:extent cx="5612130" cy="170434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704340"/>
                          </a:xfrm>
                          <a:prstGeom prst="rect">
                            <a:avLst/>
                          </a:prstGeom>
                        </pic:spPr>
                      </pic:pic>
                    </a:graphicData>
                  </a:graphic>
                </wp:inline>
              </w:drawing>
            </w:r>
          </w:p>
          <w:p w14:paraId="4EE64DCE" w14:textId="77777777" w:rsidR="00B0730E" w:rsidRPr="005D0764" w:rsidRDefault="00B0730E" w:rsidP="00D73701">
            <w:pPr>
              <w:rPr>
                <w:rFonts w:ascii="Arial" w:hAnsi="Arial" w:cs="Arial"/>
                <w:sz w:val="22"/>
                <w:szCs w:val="22"/>
              </w:rPr>
            </w:pPr>
          </w:p>
          <w:p w14:paraId="22725233" w14:textId="77777777" w:rsidR="00BC2005" w:rsidRPr="008C2396" w:rsidRDefault="00BC2005" w:rsidP="00950F0B">
            <w:pPr>
              <w:jc w:val="center"/>
              <w:rPr>
                <w:rFonts w:ascii="Arial" w:hAnsi="Arial" w:cs="Arial"/>
                <w:b/>
                <w:sz w:val="22"/>
                <w:szCs w:val="22"/>
              </w:rPr>
            </w:pPr>
          </w:p>
          <w:p w14:paraId="16C83736" w14:textId="77777777" w:rsidR="00BC2005" w:rsidRPr="008C2396" w:rsidRDefault="00BC2005" w:rsidP="00950F0B">
            <w:pPr>
              <w:jc w:val="center"/>
              <w:rPr>
                <w:rFonts w:ascii="Arial" w:hAnsi="Arial" w:cs="Arial"/>
                <w:b/>
                <w:sz w:val="22"/>
                <w:szCs w:val="22"/>
              </w:rPr>
            </w:pPr>
          </w:p>
        </w:tc>
      </w:tr>
      <w:tr w:rsidR="00372D2F" w:rsidRPr="008C2396" w14:paraId="5AD65700" w14:textId="77777777" w:rsidTr="004627A3">
        <w:trPr>
          <w:trHeight w:val="182"/>
        </w:trPr>
        <w:tc>
          <w:tcPr>
            <w:tcW w:w="10490" w:type="dxa"/>
            <w:gridSpan w:val="6"/>
            <w:shd w:val="clear" w:color="auto" w:fill="FFFFFF"/>
            <w:vAlign w:val="center"/>
          </w:tcPr>
          <w:p w14:paraId="45A80BB7"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lastRenderedPageBreak/>
              <w:t>Si utiliza convenciones para diagramas Ad hoc, por favor describirlas aquí</w:t>
            </w:r>
          </w:p>
        </w:tc>
      </w:tr>
      <w:tr w:rsidR="001200E2" w:rsidRPr="008C2396" w14:paraId="54562274" w14:textId="77777777" w:rsidTr="004627A3">
        <w:trPr>
          <w:trHeight w:val="114"/>
        </w:trPr>
        <w:tc>
          <w:tcPr>
            <w:tcW w:w="10490" w:type="dxa"/>
            <w:gridSpan w:val="6"/>
            <w:shd w:val="clear" w:color="auto" w:fill="A50021"/>
          </w:tcPr>
          <w:p w14:paraId="6BD48DF0"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70FC6C80" w14:textId="77777777" w:rsidTr="001200E2">
        <w:trPr>
          <w:trHeight w:val="260"/>
        </w:trPr>
        <w:tc>
          <w:tcPr>
            <w:tcW w:w="3130" w:type="dxa"/>
            <w:gridSpan w:val="2"/>
            <w:shd w:val="clear" w:color="auto" w:fill="A6A6A6"/>
          </w:tcPr>
          <w:p w14:paraId="07749622"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1EB04F99"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6CEA71BA"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7919E1E8" w14:textId="77777777"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A2055F" w:rsidRPr="008C2396" w14:paraId="3E92DE92" w14:textId="77777777" w:rsidTr="001200E2">
        <w:trPr>
          <w:trHeight w:val="304"/>
        </w:trPr>
        <w:tc>
          <w:tcPr>
            <w:tcW w:w="3130" w:type="dxa"/>
            <w:gridSpan w:val="2"/>
            <w:shd w:val="clear" w:color="auto" w:fill="FFFFFF"/>
          </w:tcPr>
          <w:p w14:paraId="1EDB6802" w14:textId="17BD81D0" w:rsidR="00A2055F" w:rsidRPr="008C2396" w:rsidRDefault="00A2055F" w:rsidP="00A2055F">
            <w:pPr>
              <w:jc w:val="both"/>
              <w:rPr>
                <w:rFonts w:ascii="Arial" w:hAnsi="Arial" w:cs="Arial"/>
                <w:color w:val="A6A6A6"/>
                <w:sz w:val="22"/>
                <w:szCs w:val="22"/>
              </w:rPr>
            </w:pPr>
            <w:r w:rsidRPr="0093161F">
              <w:rPr>
                <w:rFonts w:ascii="Arial" w:hAnsi="Arial" w:cs="Arial"/>
                <w:color w:val="A6A6A6"/>
                <w:sz w:val="18"/>
                <w:szCs w:val="18"/>
              </w:rPr>
              <w:t>Lic. Carlos Ortega Peláez</w:t>
            </w:r>
          </w:p>
        </w:tc>
        <w:tc>
          <w:tcPr>
            <w:tcW w:w="2000" w:type="dxa"/>
            <w:shd w:val="clear" w:color="auto" w:fill="FFFFFF"/>
          </w:tcPr>
          <w:p w14:paraId="6231D1CB" w14:textId="5C29D2D1" w:rsidR="00A2055F" w:rsidRPr="008C2396" w:rsidRDefault="00A2055F" w:rsidP="00A2055F">
            <w:pPr>
              <w:jc w:val="both"/>
              <w:rPr>
                <w:rFonts w:ascii="Arial" w:hAnsi="Arial" w:cs="Arial"/>
                <w:color w:val="A6A6A6"/>
                <w:sz w:val="22"/>
                <w:szCs w:val="22"/>
              </w:rPr>
            </w:pPr>
            <w:r w:rsidRPr="0093161F">
              <w:rPr>
                <w:rFonts w:ascii="Arial" w:hAnsi="Arial" w:cs="Arial"/>
                <w:color w:val="A6A6A6"/>
                <w:sz w:val="18"/>
                <w:szCs w:val="18"/>
              </w:rPr>
              <w:t>Despacho Ortega (Líder de proyecto</w:t>
            </w:r>
            <w:r>
              <w:rPr>
                <w:rFonts w:ascii="Arial" w:hAnsi="Arial" w:cs="Arial"/>
                <w:color w:val="A6A6A6"/>
                <w:sz w:val="18"/>
                <w:szCs w:val="18"/>
              </w:rPr>
              <w:t>)</w:t>
            </w:r>
          </w:p>
        </w:tc>
        <w:tc>
          <w:tcPr>
            <w:tcW w:w="2074" w:type="dxa"/>
            <w:gridSpan w:val="2"/>
            <w:shd w:val="clear" w:color="auto" w:fill="FFFFFF"/>
          </w:tcPr>
          <w:p w14:paraId="2C4A3403" w14:textId="4B8975FD" w:rsidR="00A2055F" w:rsidRPr="008C2396" w:rsidRDefault="00A2055F" w:rsidP="00A2055F">
            <w:pPr>
              <w:jc w:val="both"/>
              <w:rPr>
                <w:rFonts w:ascii="Arial" w:hAnsi="Arial" w:cs="Arial"/>
                <w:color w:val="A6A6A6"/>
                <w:sz w:val="22"/>
                <w:szCs w:val="22"/>
              </w:rPr>
            </w:pPr>
            <w:r w:rsidRPr="0093161F">
              <w:rPr>
                <w:rFonts w:ascii="Arial" w:hAnsi="Arial" w:cs="Arial"/>
                <w:color w:val="A6A6A6"/>
                <w:sz w:val="18"/>
                <w:szCs w:val="18"/>
              </w:rPr>
              <w:t>5564854179</w:t>
            </w:r>
          </w:p>
        </w:tc>
        <w:tc>
          <w:tcPr>
            <w:tcW w:w="3286" w:type="dxa"/>
            <w:shd w:val="clear" w:color="auto" w:fill="FFFFFF"/>
          </w:tcPr>
          <w:p w14:paraId="35BA13B5" w14:textId="77777777" w:rsidR="00A2055F" w:rsidRPr="008C2396" w:rsidRDefault="00A2055F" w:rsidP="00A2055F">
            <w:pPr>
              <w:jc w:val="both"/>
              <w:rPr>
                <w:rFonts w:ascii="Arial" w:hAnsi="Arial" w:cs="Arial"/>
                <w:color w:val="A6A6A6"/>
                <w:sz w:val="22"/>
                <w:szCs w:val="22"/>
              </w:rPr>
            </w:pPr>
          </w:p>
        </w:tc>
      </w:tr>
      <w:tr w:rsidR="00A2055F" w:rsidRPr="008C2396" w14:paraId="44CC7340" w14:textId="77777777" w:rsidTr="001200E2">
        <w:trPr>
          <w:trHeight w:val="304"/>
        </w:trPr>
        <w:tc>
          <w:tcPr>
            <w:tcW w:w="3130" w:type="dxa"/>
            <w:gridSpan w:val="2"/>
            <w:shd w:val="clear" w:color="auto" w:fill="FFFFFF"/>
          </w:tcPr>
          <w:p w14:paraId="23715C62" w14:textId="7380517C" w:rsidR="00A2055F" w:rsidRPr="008C2396" w:rsidRDefault="00A2055F" w:rsidP="00A2055F">
            <w:pPr>
              <w:jc w:val="both"/>
              <w:rPr>
                <w:rFonts w:ascii="Arial" w:hAnsi="Arial" w:cs="Arial"/>
                <w:color w:val="A6A6A6"/>
                <w:sz w:val="22"/>
                <w:szCs w:val="22"/>
              </w:rPr>
            </w:pPr>
            <w:r w:rsidRPr="0093161F">
              <w:rPr>
                <w:rFonts w:ascii="Arial" w:hAnsi="Arial" w:cs="Arial"/>
                <w:color w:val="A6A6A6"/>
                <w:sz w:val="18"/>
                <w:szCs w:val="18"/>
              </w:rPr>
              <w:t>Ing. Fernando Pérez Serón</w:t>
            </w:r>
          </w:p>
        </w:tc>
        <w:tc>
          <w:tcPr>
            <w:tcW w:w="2000" w:type="dxa"/>
            <w:shd w:val="clear" w:color="auto" w:fill="FFFFFF"/>
          </w:tcPr>
          <w:p w14:paraId="4EF1F12B" w14:textId="1CC2F570" w:rsidR="00A2055F" w:rsidRPr="008C2396" w:rsidRDefault="00A2055F" w:rsidP="00A2055F">
            <w:pPr>
              <w:jc w:val="both"/>
              <w:rPr>
                <w:rFonts w:ascii="Arial" w:hAnsi="Arial" w:cs="Arial"/>
                <w:color w:val="A6A6A6"/>
                <w:sz w:val="22"/>
                <w:szCs w:val="22"/>
              </w:rPr>
            </w:pPr>
            <w:proofErr w:type="spellStart"/>
            <w:r w:rsidRPr="0093161F">
              <w:rPr>
                <w:rFonts w:ascii="Arial" w:hAnsi="Arial" w:cs="Arial"/>
                <w:color w:val="A6A6A6"/>
                <w:sz w:val="18"/>
                <w:szCs w:val="18"/>
              </w:rPr>
              <w:t>SoftTechCloud</w:t>
            </w:r>
            <w:proofErr w:type="spellEnd"/>
            <w:r>
              <w:rPr>
                <w:rFonts w:ascii="Arial" w:hAnsi="Arial" w:cs="Arial"/>
                <w:color w:val="A6A6A6"/>
                <w:sz w:val="18"/>
                <w:szCs w:val="18"/>
              </w:rPr>
              <w:t xml:space="preserve"> (Líder desarrollador)</w:t>
            </w:r>
          </w:p>
        </w:tc>
        <w:tc>
          <w:tcPr>
            <w:tcW w:w="2074" w:type="dxa"/>
            <w:gridSpan w:val="2"/>
            <w:shd w:val="clear" w:color="auto" w:fill="FFFFFF"/>
          </w:tcPr>
          <w:p w14:paraId="32BDE918" w14:textId="7E4E9908" w:rsidR="00A2055F" w:rsidRPr="008C2396" w:rsidRDefault="00A2055F" w:rsidP="00A2055F">
            <w:pPr>
              <w:jc w:val="both"/>
              <w:rPr>
                <w:rFonts w:ascii="Arial" w:hAnsi="Arial" w:cs="Arial"/>
                <w:color w:val="A6A6A6"/>
                <w:sz w:val="22"/>
                <w:szCs w:val="22"/>
              </w:rPr>
            </w:pPr>
            <w:r w:rsidRPr="0093161F">
              <w:rPr>
                <w:rFonts w:ascii="Arial" w:hAnsi="Arial" w:cs="Arial"/>
                <w:color w:val="A6A6A6"/>
                <w:sz w:val="18"/>
                <w:szCs w:val="18"/>
              </w:rPr>
              <w:t>5585631285</w:t>
            </w:r>
          </w:p>
        </w:tc>
        <w:tc>
          <w:tcPr>
            <w:tcW w:w="3286" w:type="dxa"/>
            <w:shd w:val="clear" w:color="auto" w:fill="FFFFFF"/>
          </w:tcPr>
          <w:p w14:paraId="3AA41BD4" w14:textId="77777777" w:rsidR="00A2055F" w:rsidRPr="008C2396" w:rsidRDefault="00A2055F" w:rsidP="00A2055F">
            <w:pPr>
              <w:jc w:val="both"/>
              <w:rPr>
                <w:rFonts w:ascii="Arial" w:hAnsi="Arial" w:cs="Arial"/>
                <w:color w:val="A6A6A6"/>
                <w:sz w:val="22"/>
                <w:szCs w:val="22"/>
              </w:rPr>
            </w:pPr>
          </w:p>
        </w:tc>
      </w:tr>
      <w:tr w:rsidR="00A2055F" w:rsidRPr="008C2396" w14:paraId="402DB7E8" w14:textId="77777777" w:rsidTr="001200E2">
        <w:trPr>
          <w:trHeight w:val="304"/>
        </w:trPr>
        <w:tc>
          <w:tcPr>
            <w:tcW w:w="3130" w:type="dxa"/>
            <w:gridSpan w:val="2"/>
            <w:shd w:val="clear" w:color="auto" w:fill="FFFFFF"/>
          </w:tcPr>
          <w:p w14:paraId="726E32EB" w14:textId="3B281BBA" w:rsidR="00A2055F" w:rsidRPr="008C2396" w:rsidRDefault="00A2055F" w:rsidP="00A2055F">
            <w:pPr>
              <w:jc w:val="both"/>
              <w:rPr>
                <w:rFonts w:ascii="Arial" w:hAnsi="Arial" w:cs="Arial"/>
                <w:color w:val="A6A6A6"/>
                <w:sz w:val="22"/>
                <w:szCs w:val="22"/>
              </w:rPr>
            </w:pPr>
            <w:r w:rsidRPr="0093161F">
              <w:rPr>
                <w:rFonts w:ascii="Arial" w:hAnsi="Arial" w:cs="Arial"/>
                <w:color w:val="A6A6A6"/>
                <w:sz w:val="18"/>
                <w:szCs w:val="18"/>
              </w:rPr>
              <w:t xml:space="preserve">Lic. </w:t>
            </w:r>
            <w:proofErr w:type="spellStart"/>
            <w:r w:rsidRPr="0093161F">
              <w:rPr>
                <w:rFonts w:ascii="Arial" w:hAnsi="Arial" w:cs="Arial"/>
                <w:color w:val="A6A6A6"/>
                <w:sz w:val="18"/>
                <w:szCs w:val="18"/>
              </w:rPr>
              <w:t>Daniells</w:t>
            </w:r>
            <w:proofErr w:type="spellEnd"/>
            <w:r w:rsidRPr="0093161F">
              <w:rPr>
                <w:rFonts w:ascii="Arial" w:hAnsi="Arial" w:cs="Arial"/>
                <w:color w:val="A6A6A6"/>
                <w:sz w:val="18"/>
                <w:szCs w:val="18"/>
              </w:rPr>
              <w:t xml:space="preserve"> </w:t>
            </w:r>
            <w:r w:rsidR="00C2405F">
              <w:rPr>
                <w:rFonts w:ascii="Arial" w:hAnsi="Arial" w:cs="Arial"/>
                <w:color w:val="A6A6A6"/>
                <w:sz w:val="18"/>
                <w:szCs w:val="18"/>
              </w:rPr>
              <w:t>Ortega</w:t>
            </w:r>
          </w:p>
        </w:tc>
        <w:tc>
          <w:tcPr>
            <w:tcW w:w="2000" w:type="dxa"/>
            <w:shd w:val="clear" w:color="auto" w:fill="FFFFFF"/>
          </w:tcPr>
          <w:p w14:paraId="08A444F4" w14:textId="6684B453" w:rsidR="00A2055F" w:rsidRPr="008C2396" w:rsidRDefault="00A2055F" w:rsidP="00A2055F">
            <w:pPr>
              <w:jc w:val="both"/>
              <w:rPr>
                <w:rFonts w:ascii="Arial" w:hAnsi="Arial" w:cs="Arial"/>
                <w:color w:val="A6A6A6"/>
                <w:sz w:val="22"/>
                <w:szCs w:val="22"/>
              </w:rPr>
            </w:pPr>
            <w:r w:rsidRPr="0093161F">
              <w:rPr>
                <w:rFonts w:ascii="Arial" w:hAnsi="Arial" w:cs="Arial"/>
                <w:color w:val="A6A6A6"/>
                <w:sz w:val="18"/>
                <w:szCs w:val="18"/>
              </w:rPr>
              <w:t>Despacho Ortega</w:t>
            </w:r>
            <w:r>
              <w:rPr>
                <w:rFonts w:ascii="Arial" w:hAnsi="Arial" w:cs="Arial"/>
                <w:color w:val="A6A6A6"/>
                <w:sz w:val="18"/>
                <w:szCs w:val="18"/>
              </w:rPr>
              <w:t xml:space="preserve"> (director de empresa)</w:t>
            </w:r>
          </w:p>
        </w:tc>
        <w:tc>
          <w:tcPr>
            <w:tcW w:w="2074" w:type="dxa"/>
            <w:gridSpan w:val="2"/>
            <w:shd w:val="clear" w:color="auto" w:fill="FFFFFF"/>
          </w:tcPr>
          <w:p w14:paraId="20F6078E" w14:textId="0C06C898" w:rsidR="00A2055F" w:rsidRPr="008C2396" w:rsidRDefault="00A2055F" w:rsidP="00A2055F">
            <w:pPr>
              <w:jc w:val="both"/>
              <w:rPr>
                <w:rFonts w:ascii="Arial" w:hAnsi="Arial" w:cs="Arial"/>
                <w:color w:val="A6A6A6"/>
                <w:sz w:val="22"/>
                <w:szCs w:val="22"/>
              </w:rPr>
            </w:pPr>
            <w:r w:rsidRPr="0093161F">
              <w:rPr>
                <w:rFonts w:ascii="Arial" w:hAnsi="Arial" w:cs="Arial"/>
                <w:color w:val="A6A6A6"/>
                <w:sz w:val="18"/>
                <w:szCs w:val="18"/>
              </w:rPr>
              <w:t>5564854179</w:t>
            </w:r>
          </w:p>
        </w:tc>
        <w:tc>
          <w:tcPr>
            <w:tcW w:w="3286" w:type="dxa"/>
            <w:shd w:val="clear" w:color="auto" w:fill="FFFFFF"/>
          </w:tcPr>
          <w:p w14:paraId="198C8DEF" w14:textId="77777777" w:rsidR="00A2055F" w:rsidRPr="008C2396" w:rsidRDefault="00A2055F" w:rsidP="00A2055F">
            <w:pPr>
              <w:jc w:val="both"/>
              <w:rPr>
                <w:rFonts w:ascii="Arial" w:hAnsi="Arial" w:cs="Arial"/>
                <w:color w:val="A6A6A6"/>
                <w:sz w:val="22"/>
                <w:szCs w:val="22"/>
              </w:rPr>
            </w:pPr>
          </w:p>
        </w:tc>
      </w:tr>
    </w:tbl>
    <w:p w14:paraId="314409A5" w14:textId="77777777" w:rsidR="001F438D" w:rsidRPr="008C2396" w:rsidRDefault="001F438D" w:rsidP="008A1BCD">
      <w:pPr>
        <w:jc w:val="both"/>
        <w:rPr>
          <w:rFonts w:ascii="Arial" w:hAnsi="Arial" w:cs="Arial"/>
          <w:sz w:val="20"/>
          <w:szCs w:val="20"/>
        </w:rPr>
      </w:pPr>
    </w:p>
    <w:p w14:paraId="1A32D543" w14:textId="77777777" w:rsidR="00084D2E" w:rsidRPr="00517D47" w:rsidRDefault="00D02EFD" w:rsidP="00517D4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En caso de considerar limitado el uso de </w:t>
      </w:r>
      <w:proofErr w:type="spellStart"/>
      <w:r w:rsidRPr="008C2396">
        <w:rPr>
          <w:rFonts w:ascii="Arial" w:hAnsi="Arial" w:cs="Arial"/>
          <w:sz w:val="22"/>
        </w:rPr>
        <w:t>UML</w:t>
      </w:r>
      <w:proofErr w:type="spellEnd"/>
      <w:r w:rsidR="00105633" w:rsidRPr="008C2396">
        <w:rPr>
          <w:rFonts w:ascii="Arial" w:hAnsi="Arial" w:cs="Arial"/>
          <w:sz w:val="22"/>
        </w:rPr>
        <w:t>, es posible utilizar diagramas Ad Hoc.</w:t>
      </w:r>
    </w:p>
    <w:sectPr w:rsidR="00084D2E" w:rsidRPr="00517D47" w:rsidSect="00BE71BB">
      <w:headerReference w:type="default" r:id="rId16"/>
      <w:footerReference w:type="default" r:id="rId1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0DDEC" w14:textId="77777777" w:rsidR="002C624C" w:rsidRDefault="002C624C" w:rsidP="00DE32EB">
      <w:pPr>
        <w:pStyle w:val="Sangranormal"/>
      </w:pPr>
      <w:r>
        <w:separator/>
      </w:r>
    </w:p>
  </w:endnote>
  <w:endnote w:type="continuationSeparator" w:id="0">
    <w:p w14:paraId="53E6A288" w14:textId="77777777" w:rsidR="002C624C" w:rsidRDefault="002C624C"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6276F"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63F5EE3D" w14:textId="77777777" w:rsidTr="00C67CD3">
      <w:trPr>
        <w:trHeight w:val="237"/>
      </w:trPr>
      <w:tc>
        <w:tcPr>
          <w:tcW w:w="1728" w:type="dxa"/>
          <w:vAlign w:val="center"/>
        </w:tcPr>
        <w:p w14:paraId="4C73B28D" w14:textId="77777777" w:rsidR="00E83F00" w:rsidRPr="004876B3" w:rsidRDefault="00E83F00" w:rsidP="008636A4">
          <w:pPr>
            <w:ind w:right="360"/>
            <w:rPr>
              <w:rFonts w:ascii="Calibri" w:hAnsi="Calibri" w:cs="Tahoma"/>
              <w:sz w:val="20"/>
              <w:szCs w:val="20"/>
            </w:rPr>
          </w:pPr>
        </w:p>
      </w:tc>
      <w:tc>
        <w:tcPr>
          <w:tcW w:w="5580" w:type="dxa"/>
        </w:tcPr>
        <w:p w14:paraId="0D95B447" w14:textId="77777777" w:rsidR="00E83F00" w:rsidRPr="004876B3" w:rsidRDefault="00E83F00" w:rsidP="001D2EBF">
          <w:pPr>
            <w:jc w:val="center"/>
            <w:rPr>
              <w:rFonts w:ascii="Calibri" w:hAnsi="Calibri" w:cs="Tahoma"/>
              <w:sz w:val="20"/>
              <w:szCs w:val="20"/>
            </w:rPr>
          </w:pPr>
        </w:p>
      </w:tc>
      <w:tc>
        <w:tcPr>
          <w:tcW w:w="1638" w:type="dxa"/>
          <w:vAlign w:val="center"/>
        </w:tcPr>
        <w:p w14:paraId="4331AE3B" w14:textId="77777777" w:rsidR="00E83F00" w:rsidRPr="004876B3" w:rsidRDefault="00E83F00" w:rsidP="008636A4">
          <w:pPr>
            <w:jc w:val="right"/>
            <w:rPr>
              <w:rFonts w:ascii="Calibri" w:hAnsi="Calibri" w:cs="Tahoma"/>
              <w:sz w:val="20"/>
              <w:szCs w:val="20"/>
            </w:rPr>
          </w:pPr>
        </w:p>
      </w:tc>
    </w:tr>
    <w:tr w:rsidR="00C67CD3" w:rsidRPr="004876B3" w14:paraId="587448AA" w14:textId="77777777" w:rsidTr="00C67CD3">
      <w:trPr>
        <w:trHeight w:val="250"/>
      </w:trPr>
      <w:tc>
        <w:tcPr>
          <w:tcW w:w="8946" w:type="dxa"/>
          <w:gridSpan w:val="3"/>
          <w:vAlign w:val="center"/>
        </w:tcPr>
        <w:p w14:paraId="6CC18E12" w14:textId="77777777" w:rsidR="00C67CD3" w:rsidRPr="004876B3" w:rsidRDefault="00C67CD3" w:rsidP="00FB46D5">
          <w:pPr>
            <w:rPr>
              <w:rFonts w:ascii="Calibri" w:hAnsi="Calibri" w:cs="Tahoma"/>
              <w:sz w:val="20"/>
              <w:szCs w:val="20"/>
            </w:rPr>
          </w:pPr>
        </w:p>
      </w:tc>
    </w:tr>
  </w:tbl>
  <w:p w14:paraId="001492FB"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0745B" w14:textId="77777777" w:rsidR="002C624C" w:rsidRDefault="002C624C" w:rsidP="00DE32EB">
      <w:pPr>
        <w:pStyle w:val="Sangranormal"/>
      </w:pPr>
      <w:r>
        <w:separator/>
      </w:r>
    </w:p>
  </w:footnote>
  <w:footnote w:type="continuationSeparator" w:id="0">
    <w:p w14:paraId="0D1F0C01" w14:textId="77777777" w:rsidR="002C624C" w:rsidRDefault="002C624C"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3DFCB646" w14:textId="77777777" w:rsidTr="005F2B70">
      <w:trPr>
        <w:trHeight w:val="274"/>
        <w:jc w:val="center"/>
      </w:trPr>
      <w:tc>
        <w:tcPr>
          <w:tcW w:w="3202" w:type="dxa"/>
          <w:vMerge w:val="restart"/>
          <w:shd w:val="clear" w:color="auto" w:fill="auto"/>
          <w:vAlign w:val="center"/>
        </w:tcPr>
        <w:p w14:paraId="0EBFB5A9" w14:textId="77777777" w:rsidR="00572249" w:rsidRDefault="00572249" w:rsidP="00572249">
          <w:pPr>
            <w:widowControl w:val="0"/>
            <w:rPr>
              <w:noProof/>
              <w:sz w:val="16"/>
              <w:szCs w:val="16"/>
            </w:rPr>
          </w:pPr>
        </w:p>
        <w:p w14:paraId="468F7618" w14:textId="6B73C26D" w:rsidR="005F2B70" w:rsidRPr="00C225FB" w:rsidRDefault="00A43F23" w:rsidP="00572249">
          <w:pPr>
            <w:widowControl w:val="0"/>
            <w:rPr>
              <w:sz w:val="16"/>
              <w:szCs w:val="16"/>
            </w:rPr>
          </w:pPr>
          <w:r>
            <w:rPr>
              <w:noProof/>
              <w:sz w:val="16"/>
              <w:szCs w:val="16"/>
            </w:rPr>
            <w:drawing>
              <wp:inline distT="0" distB="0" distL="0" distR="0" wp14:anchorId="52F6CE00" wp14:editId="65D00D84">
                <wp:extent cx="1929221" cy="753091"/>
                <wp:effectExtent l="0" t="0" r="0" b="9525"/>
                <wp:docPr id="3" name="Imagen 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 nombre de la empresa&#10;&#10;Descripción generada automáticamente"/>
                        <pic:cNvPicPr/>
                      </pic:nvPicPr>
                      <pic:blipFill rotWithShape="1">
                        <a:blip r:embed="rId1"/>
                        <a:srcRect l="18299" t="25117" r="14138" b="27786"/>
                        <a:stretch/>
                      </pic:blipFill>
                      <pic:spPr bwMode="auto">
                        <a:xfrm>
                          <a:off x="0" y="0"/>
                          <a:ext cx="1930628" cy="753640"/>
                        </a:xfrm>
                        <a:prstGeom prst="rect">
                          <a:avLst/>
                        </a:prstGeom>
                        <a:ln>
                          <a:noFill/>
                        </a:ln>
                        <a:extLst>
                          <a:ext uri="{53640926-AAD7-44D8-BBD7-CCE9431645EC}">
                            <a14:shadowObscured xmlns:a14="http://schemas.microsoft.com/office/drawing/2010/main"/>
                          </a:ext>
                        </a:extLst>
                      </pic:spPr>
                    </pic:pic>
                  </a:graphicData>
                </a:graphic>
              </wp:inline>
            </w:drawing>
          </w:r>
        </w:p>
      </w:tc>
      <w:tc>
        <w:tcPr>
          <w:tcW w:w="7326" w:type="dxa"/>
          <w:gridSpan w:val="4"/>
          <w:shd w:val="clear" w:color="auto" w:fill="A50021"/>
          <w:vAlign w:val="center"/>
        </w:tcPr>
        <w:p w14:paraId="08B25F3F"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4CD680C4" w14:textId="77777777" w:rsidTr="005F2B70">
      <w:tblPrEx>
        <w:tblCellMar>
          <w:left w:w="108" w:type="dxa"/>
          <w:right w:w="108" w:type="dxa"/>
        </w:tblCellMar>
      </w:tblPrEx>
      <w:trPr>
        <w:trHeight w:val="138"/>
        <w:jc w:val="center"/>
      </w:trPr>
      <w:tc>
        <w:tcPr>
          <w:tcW w:w="3202" w:type="dxa"/>
          <w:vMerge/>
          <w:shd w:val="clear" w:color="auto" w:fill="auto"/>
          <w:vAlign w:val="center"/>
        </w:tcPr>
        <w:p w14:paraId="22E972B9" w14:textId="77777777" w:rsidR="00572249" w:rsidRPr="00C225FB" w:rsidRDefault="00572249" w:rsidP="00572249">
          <w:pPr>
            <w:widowControl w:val="0"/>
            <w:rPr>
              <w:sz w:val="16"/>
              <w:szCs w:val="16"/>
            </w:rPr>
          </w:pPr>
        </w:p>
      </w:tc>
      <w:tc>
        <w:tcPr>
          <w:tcW w:w="7326" w:type="dxa"/>
          <w:gridSpan w:val="4"/>
          <w:shd w:val="clear" w:color="auto" w:fill="auto"/>
          <w:vAlign w:val="center"/>
        </w:tcPr>
        <w:p w14:paraId="70E2EE22" w14:textId="7E9B6CF3" w:rsidR="00572249" w:rsidRPr="00A43F23" w:rsidRDefault="00A43F23" w:rsidP="00A43F23">
          <w:pPr>
            <w:widowControl w:val="0"/>
            <w:jc w:val="center"/>
            <w:rPr>
              <w:rFonts w:ascii="Arial" w:hAnsi="Arial" w:cs="Arial"/>
              <w:b/>
              <w:bCs/>
              <w:color w:val="000000"/>
              <w:sz w:val="15"/>
              <w:szCs w:val="15"/>
              <w:lang w:eastAsia="es-CO"/>
            </w:rPr>
          </w:pPr>
          <w:r w:rsidRPr="00A43F23">
            <w:rPr>
              <w:rFonts w:ascii="Arial" w:hAnsi="Arial" w:cs="Arial"/>
              <w:b/>
              <w:bCs/>
              <w:color w:val="000000"/>
              <w:sz w:val="15"/>
              <w:szCs w:val="15"/>
              <w:lang w:eastAsia="es-CO"/>
            </w:rPr>
            <w:t>CREACIÓN DE AUTOMATIZACIÓN DE DEMANDAS</w:t>
          </w:r>
        </w:p>
      </w:tc>
    </w:tr>
    <w:tr w:rsidR="00DD1328" w:rsidRPr="0044395D" w14:paraId="2C33B8F5" w14:textId="77777777" w:rsidTr="005F2B70">
      <w:tblPrEx>
        <w:tblCellMar>
          <w:left w:w="108" w:type="dxa"/>
          <w:right w:w="108" w:type="dxa"/>
        </w:tblCellMar>
      </w:tblPrEx>
      <w:trPr>
        <w:trHeight w:val="322"/>
        <w:jc w:val="center"/>
      </w:trPr>
      <w:tc>
        <w:tcPr>
          <w:tcW w:w="3202" w:type="dxa"/>
          <w:vMerge/>
          <w:shd w:val="clear" w:color="auto" w:fill="auto"/>
          <w:vAlign w:val="center"/>
        </w:tcPr>
        <w:p w14:paraId="5C16C721" w14:textId="77777777" w:rsidR="00DD1328" w:rsidRPr="00C225FB" w:rsidRDefault="00DD1328" w:rsidP="00DD1328">
          <w:pPr>
            <w:widowControl w:val="0"/>
            <w:rPr>
              <w:sz w:val="16"/>
              <w:szCs w:val="16"/>
            </w:rPr>
          </w:pPr>
        </w:p>
      </w:tc>
      <w:tc>
        <w:tcPr>
          <w:tcW w:w="7326" w:type="dxa"/>
          <w:gridSpan w:val="4"/>
          <w:shd w:val="clear" w:color="auto" w:fill="auto"/>
          <w:vAlign w:val="center"/>
        </w:tcPr>
        <w:p w14:paraId="70E2145A" w14:textId="0622D7AC" w:rsidR="00DD1328" w:rsidRPr="00A43F23" w:rsidRDefault="005F2B70" w:rsidP="00DD1328">
          <w:pPr>
            <w:widowControl w:val="0"/>
            <w:rPr>
              <w:rFonts w:ascii="Arial" w:hAnsi="Arial" w:cs="Arial"/>
              <w:b/>
              <w:bCs/>
              <w:color w:val="000000"/>
              <w:sz w:val="15"/>
              <w:szCs w:val="15"/>
              <w:lang w:eastAsia="es-CO"/>
            </w:rPr>
          </w:pPr>
          <w:r w:rsidRPr="00A43F23">
            <w:rPr>
              <w:rFonts w:ascii="Arial" w:hAnsi="Arial" w:cs="Arial"/>
              <w:b/>
              <w:bCs/>
              <w:color w:val="000000"/>
              <w:sz w:val="15"/>
              <w:szCs w:val="15"/>
              <w:lang w:eastAsia="es-CO"/>
            </w:rPr>
            <w:t xml:space="preserve">PROCEDIMIENTO: </w:t>
          </w:r>
          <w:r w:rsidR="00A43F23" w:rsidRPr="00A43F23">
            <w:rPr>
              <w:rFonts w:ascii="Arial" w:hAnsi="Arial" w:cs="Arial"/>
              <w:b/>
              <w:bCs/>
              <w:color w:val="000000"/>
              <w:sz w:val="15"/>
              <w:szCs w:val="15"/>
              <w:lang w:eastAsia="es-CO"/>
            </w:rPr>
            <w:t>REQUERIMIENTOS DEL PROCESO DE AUTOMATIZACIÓN DE DEMANDAS</w:t>
          </w:r>
        </w:p>
      </w:tc>
    </w:tr>
    <w:tr w:rsidR="00DD1328" w:rsidRPr="0044395D" w14:paraId="5D10587C" w14:textId="77777777" w:rsidTr="005F2B70">
      <w:tblPrEx>
        <w:tblCellMar>
          <w:left w:w="108" w:type="dxa"/>
          <w:right w:w="108" w:type="dxa"/>
        </w:tblCellMar>
      </w:tblPrEx>
      <w:trPr>
        <w:trHeight w:val="125"/>
        <w:jc w:val="center"/>
      </w:trPr>
      <w:tc>
        <w:tcPr>
          <w:tcW w:w="3202" w:type="dxa"/>
          <w:vMerge/>
          <w:shd w:val="clear" w:color="auto" w:fill="auto"/>
          <w:vAlign w:val="center"/>
        </w:tcPr>
        <w:p w14:paraId="574B5702" w14:textId="77777777" w:rsidR="00DD1328" w:rsidRPr="00C225FB" w:rsidRDefault="00DD1328" w:rsidP="00DD1328">
          <w:pPr>
            <w:widowControl w:val="0"/>
            <w:rPr>
              <w:sz w:val="16"/>
              <w:szCs w:val="16"/>
            </w:rPr>
          </w:pPr>
        </w:p>
      </w:tc>
      <w:tc>
        <w:tcPr>
          <w:tcW w:w="2167" w:type="dxa"/>
          <w:shd w:val="clear" w:color="auto" w:fill="auto"/>
          <w:vAlign w:val="center"/>
        </w:tcPr>
        <w:p w14:paraId="0055D6ED" w14:textId="4D1A4434"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r w:rsidR="00A43F23">
            <w:rPr>
              <w:rFonts w:ascii="Arial" w:hAnsi="Arial" w:cs="Arial"/>
              <w:b/>
              <w:sz w:val="16"/>
              <w:szCs w:val="16"/>
            </w:rPr>
            <w:t xml:space="preserve"> </w:t>
          </w:r>
          <w:proofErr w:type="spellStart"/>
          <w:r w:rsidR="00A43F23">
            <w:rPr>
              <w:rFonts w:ascii="Arial" w:hAnsi="Arial" w:cs="Arial"/>
              <w:b/>
              <w:sz w:val="16"/>
              <w:szCs w:val="16"/>
            </w:rPr>
            <w:t>SCD01</w:t>
          </w:r>
          <w:proofErr w:type="spellEnd"/>
        </w:p>
      </w:tc>
      <w:tc>
        <w:tcPr>
          <w:tcW w:w="1542" w:type="dxa"/>
          <w:shd w:val="clear" w:color="auto" w:fill="auto"/>
          <w:vAlign w:val="center"/>
        </w:tcPr>
        <w:p w14:paraId="7822E47D"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6DA4778F" w14:textId="4AFC9B9F"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A43F23">
            <w:rPr>
              <w:rFonts w:ascii="Arial" w:hAnsi="Arial" w:cs="Arial"/>
              <w:b/>
              <w:sz w:val="16"/>
              <w:szCs w:val="16"/>
            </w:rPr>
            <w:t>03</w:t>
          </w:r>
          <w:r w:rsidR="00D1764B">
            <w:rPr>
              <w:rFonts w:ascii="Arial" w:hAnsi="Arial" w:cs="Arial"/>
              <w:b/>
              <w:sz w:val="16"/>
              <w:szCs w:val="16"/>
            </w:rPr>
            <w:t>/</w:t>
          </w:r>
          <w:r w:rsidR="00A43F23">
            <w:rPr>
              <w:rFonts w:ascii="Arial" w:hAnsi="Arial" w:cs="Arial"/>
              <w:b/>
              <w:sz w:val="16"/>
              <w:szCs w:val="16"/>
            </w:rPr>
            <w:t>03</w:t>
          </w:r>
          <w:r w:rsidR="00D1764B">
            <w:rPr>
              <w:rFonts w:ascii="Arial" w:hAnsi="Arial" w:cs="Arial"/>
              <w:b/>
              <w:sz w:val="16"/>
              <w:szCs w:val="16"/>
            </w:rPr>
            <w:t>/20</w:t>
          </w:r>
          <w:r w:rsidR="00A43F23">
            <w:rPr>
              <w:rFonts w:ascii="Arial" w:hAnsi="Arial" w:cs="Arial"/>
              <w:b/>
              <w:sz w:val="16"/>
              <w:szCs w:val="16"/>
            </w:rPr>
            <w:t>22</w:t>
          </w:r>
        </w:p>
      </w:tc>
      <w:tc>
        <w:tcPr>
          <w:tcW w:w="1478" w:type="dxa"/>
          <w:shd w:val="clear" w:color="auto" w:fill="auto"/>
          <w:vAlign w:val="center"/>
        </w:tcPr>
        <w:p w14:paraId="598BA39B"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571F6B75"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0304CE7"/>
    <w:multiLevelType w:val="multilevel"/>
    <w:tmpl w:val="ECC8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1DC4AE0"/>
    <w:multiLevelType w:val="multilevel"/>
    <w:tmpl w:val="6534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20"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3212562"/>
    <w:multiLevelType w:val="multilevel"/>
    <w:tmpl w:val="A8AE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7"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9C38C6"/>
    <w:multiLevelType w:val="multilevel"/>
    <w:tmpl w:val="7C76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9"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5"/>
  </w:num>
  <w:num w:numId="3">
    <w:abstractNumId w:val="23"/>
  </w:num>
  <w:num w:numId="4">
    <w:abstractNumId w:val="41"/>
  </w:num>
  <w:num w:numId="5">
    <w:abstractNumId w:val="38"/>
  </w:num>
  <w:num w:numId="6">
    <w:abstractNumId w:val="44"/>
  </w:num>
  <w:num w:numId="7">
    <w:abstractNumId w:val="19"/>
  </w:num>
  <w:num w:numId="8">
    <w:abstractNumId w:val="26"/>
  </w:num>
  <w:num w:numId="9">
    <w:abstractNumId w:val="24"/>
  </w:num>
  <w:num w:numId="10">
    <w:abstractNumId w:val="35"/>
  </w:num>
  <w:num w:numId="11">
    <w:abstractNumId w:val="12"/>
  </w:num>
  <w:num w:numId="12">
    <w:abstractNumId w:val="20"/>
  </w:num>
  <w:num w:numId="13">
    <w:abstractNumId w:val="31"/>
  </w:num>
  <w:num w:numId="14">
    <w:abstractNumId w:val="13"/>
  </w:num>
  <w:num w:numId="15">
    <w:abstractNumId w:val="14"/>
  </w:num>
  <w:num w:numId="16">
    <w:abstractNumId w:val="27"/>
  </w:num>
  <w:num w:numId="17">
    <w:abstractNumId w:val="36"/>
  </w:num>
  <w:num w:numId="18">
    <w:abstractNumId w:val="43"/>
  </w:num>
  <w:num w:numId="19">
    <w:abstractNumId w:val="40"/>
  </w:num>
  <w:num w:numId="20">
    <w:abstractNumId w:val="39"/>
  </w:num>
  <w:num w:numId="21">
    <w:abstractNumId w:val="45"/>
  </w:num>
  <w:num w:numId="22">
    <w:abstractNumId w:val="34"/>
  </w:num>
  <w:num w:numId="23">
    <w:abstractNumId w:val="33"/>
  </w:num>
  <w:num w:numId="24">
    <w:abstractNumId w:val="18"/>
  </w:num>
  <w:num w:numId="25">
    <w:abstractNumId w:val="32"/>
  </w:num>
  <w:num w:numId="26">
    <w:abstractNumId w:val="21"/>
  </w:num>
  <w:num w:numId="27">
    <w:abstractNumId w:val="30"/>
  </w:num>
  <w:num w:numId="28">
    <w:abstractNumId w:val="42"/>
  </w:num>
  <w:num w:numId="29">
    <w:abstractNumId w:val="16"/>
  </w:num>
  <w:num w:numId="30">
    <w:abstractNumId w:val="22"/>
  </w:num>
  <w:num w:numId="31">
    <w:abstractNumId w:val="37"/>
  </w:num>
  <w:num w:numId="32">
    <w:abstractNumId w:val="28"/>
  </w:num>
  <w:num w:numId="33">
    <w:abstractNumId w:val="11"/>
  </w:num>
  <w:num w:numId="34">
    <w:abstractNumId w:val="25"/>
  </w:num>
  <w:num w:numId="35">
    <w:abstractNumId w:val="17"/>
  </w:num>
  <w:num w:numId="36">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065"/>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313"/>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8B5"/>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20F"/>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24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4A78"/>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4A23"/>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0C7C"/>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56B2"/>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1AA"/>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5E11"/>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691"/>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6086"/>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143"/>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06C"/>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18A"/>
    <w:rsid w:val="00697A51"/>
    <w:rsid w:val="00697BA3"/>
    <w:rsid w:val="006A01CB"/>
    <w:rsid w:val="006A14A7"/>
    <w:rsid w:val="006A15C3"/>
    <w:rsid w:val="006A15D0"/>
    <w:rsid w:val="006A235B"/>
    <w:rsid w:val="006A2510"/>
    <w:rsid w:val="006A3045"/>
    <w:rsid w:val="006A33F1"/>
    <w:rsid w:val="006A3521"/>
    <w:rsid w:val="006A47A8"/>
    <w:rsid w:val="006A4A06"/>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AD"/>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3F8E"/>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340B"/>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26A"/>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E7FED"/>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1DEA"/>
    <w:rsid w:val="00892AAE"/>
    <w:rsid w:val="00894421"/>
    <w:rsid w:val="008953A7"/>
    <w:rsid w:val="00895989"/>
    <w:rsid w:val="00896ADB"/>
    <w:rsid w:val="008972F0"/>
    <w:rsid w:val="008975BD"/>
    <w:rsid w:val="008A043B"/>
    <w:rsid w:val="008A115E"/>
    <w:rsid w:val="008A182F"/>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4E3"/>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1F"/>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3A29"/>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055F"/>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3F23"/>
    <w:rsid w:val="00A44007"/>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6E69"/>
    <w:rsid w:val="00A971AD"/>
    <w:rsid w:val="00A9772D"/>
    <w:rsid w:val="00AA0148"/>
    <w:rsid w:val="00AA0302"/>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0730E"/>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47C94"/>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55E1"/>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405F"/>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362F"/>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712"/>
    <w:rsid w:val="00C72855"/>
    <w:rsid w:val="00C73CDE"/>
    <w:rsid w:val="00C73FC6"/>
    <w:rsid w:val="00C75868"/>
    <w:rsid w:val="00C758C6"/>
    <w:rsid w:val="00C75FE3"/>
    <w:rsid w:val="00C768A6"/>
    <w:rsid w:val="00C76FBA"/>
    <w:rsid w:val="00C7776E"/>
    <w:rsid w:val="00C77838"/>
    <w:rsid w:val="00C77B4F"/>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4E66"/>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6DC"/>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35F1"/>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5ACB"/>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796933"/>
  <w15:chartTrackingRefBased/>
  <w15:docId w15:val="{07F7E36E-9E7A-4350-9DBC-26996291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835389303">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159659724">
      <w:bodyDiv w:val="1"/>
      <w:marLeft w:val="0"/>
      <w:marRight w:val="0"/>
      <w:marTop w:val="0"/>
      <w:marBottom w:val="0"/>
      <w:divBdr>
        <w:top w:val="none" w:sz="0" w:space="0" w:color="auto"/>
        <w:left w:val="none" w:sz="0" w:space="0" w:color="auto"/>
        <w:bottom w:val="none" w:sz="0" w:space="0" w:color="auto"/>
        <w:right w:val="none" w:sz="0" w:space="0" w:color="auto"/>
      </w:divBdr>
    </w:div>
    <w:div w:id="1408727850">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09783844">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1434</TotalTime>
  <Pages>13</Pages>
  <Words>1844</Words>
  <Characters>10144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11965</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MIGUEL ANGEL GARCIA HERNANDEZ</cp:lastModifiedBy>
  <cp:revision>15</cp:revision>
  <cp:lastPrinted>2011-07-14T14:23:00Z</cp:lastPrinted>
  <dcterms:created xsi:type="dcterms:W3CDTF">2022-03-04T00:19:00Z</dcterms:created>
  <dcterms:modified xsi:type="dcterms:W3CDTF">2022-03-06T20:35:00Z</dcterms:modified>
</cp:coreProperties>
</file>